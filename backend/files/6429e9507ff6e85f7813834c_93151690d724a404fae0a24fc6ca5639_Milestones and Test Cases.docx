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3FC3" w:rsidP="50C3E13A" w:rsidRDefault="00BE3FC3" w14:paraId="01DD70D2" w14:textId="76220758">
      <w:pPr>
        <w:spacing w:line="240" w:lineRule="exact"/>
        <w:jc w:val="center"/>
        <w:rPr>
          <w:sz w:val="24"/>
          <w:szCs w:val="24"/>
        </w:rPr>
      </w:pPr>
      <w:r w:rsidRPr="50C3E13A" w:rsidR="213ABE21">
        <w:rPr>
          <w:sz w:val="48"/>
          <w:szCs w:val="48"/>
        </w:rP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BE3FC3" w:rsidTr="20330B91" w14:paraId="20C26EA7" w14:textId="77777777">
        <w:tc>
          <w:tcPr>
            <w:tcW w:w="1908" w:type="dxa"/>
            <w:tcMar/>
          </w:tcPr>
          <w:p w:rsidRPr="00BE3FC3" w:rsidR="00BE3FC3" w:rsidP="00BE3FC3" w:rsidRDefault="00BE3FC3" w14:paraId="575AE329" w14:textId="2E987189">
            <w:pPr>
              <w:spacing w:line="240" w:lineRule="exact"/>
              <w:jc w:val="center"/>
              <w:rPr>
                <w:b/>
                <w:sz w:val="24"/>
              </w:rPr>
            </w:pPr>
            <w:r w:rsidRPr="00BE3FC3">
              <w:rPr>
                <w:b/>
                <w:sz w:val="24"/>
              </w:rPr>
              <w:t>Milestone Name</w:t>
            </w:r>
          </w:p>
        </w:tc>
        <w:tc>
          <w:tcPr>
            <w:tcW w:w="1260" w:type="dxa"/>
            <w:tcMar/>
          </w:tcPr>
          <w:p w:rsidRPr="00BE3FC3" w:rsidR="00BE3FC3" w:rsidP="00BE3FC3" w:rsidRDefault="00BE3FC3" w14:paraId="54C98ADD" w14:textId="27731C8B">
            <w:pPr>
              <w:spacing w:line="240" w:lineRule="exact"/>
              <w:jc w:val="center"/>
              <w:rPr>
                <w:b/>
                <w:sz w:val="24"/>
              </w:rPr>
            </w:pPr>
            <w:r w:rsidRPr="00BE3FC3">
              <w:rPr>
                <w:b/>
                <w:sz w:val="24"/>
              </w:rPr>
              <w:t>Date</w:t>
            </w:r>
          </w:p>
        </w:tc>
        <w:tc>
          <w:tcPr>
            <w:tcW w:w="6408" w:type="dxa"/>
            <w:tcMar/>
          </w:tcPr>
          <w:p w:rsidRPr="00BE3FC3" w:rsidR="00BE3FC3" w:rsidP="00BE3FC3" w:rsidRDefault="00BE3FC3" w14:paraId="52E11A7F" w14:textId="061AB5ED">
            <w:pPr>
              <w:spacing w:line="240" w:lineRule="exact"/>
              <w:jc w:val="center"/>
              <w:rPr>
                <w:b/>
                <w:sz w:val="24"/>
              </w:rPr>
            </w:pPr>
            <w:r w:rsidRPr="00BE3FC3">
              <w:rPr>
                <w:b/>
                <w:sz w:val="24"/>
              </w:rPr>
              <w:t>Requirements</w:t>
            </w:r>
          </w:p>
        </w:tc>
      </w:tr>
      <w:tr w:rsidR="00BE3FC3" w:rsidTr="20330B91" w14:paraId="32AFF32A" w14:textId="77777777">
        <w:tc>
          <w:tcPr>
            <w:tcW w:w="1908" w:type="dxa"/>
            <w:tcMar/>
          </w:tcPr>
          <w:p w:rsidR="00BE3FC3" w:rsidP="00BE3FC3" w:rsidRDefault="00BE3FC3" w14:paraId="5E1BC173" w14:textId="49C1E5C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Milestone 1</w:t>
            </w:r>
          </w:p>
        </w:tc>
        <w:tc>
          <w:tcPr>
            <w:tcW w:w="1260" w:type="dxa"/>
            <w:tcMar/>
          </w:tcPr>
          <w:p w:rsidR="00BE3FC3" w:rsidP="3CADA2A0" w:rsidRDefault="00BE3FC3" w14:paraId="69D94F3D" w14:textId="31B7686F">
            <w:pPr>
              <w:spacing w:line="240" w:lineRule="exact"/>
              <w:rPr>
                <w:sz w:val="24"/>
                <w:szCs w:val="24"/>
              </w:rPr>
            </w:pPr>
            <w:r w:rsidRPr="3CADA2A0" w:rsidR="7FC93B2F">
              <w:rPr>
                <w:sz w:val="24"/>
                <w:szCs w:val="24"/>
              </w:rPr>
              <w:t>2</w:t>
            </w:r>
            <w:r w:rsidRPr="3CADA2A0" w:rsidR="00BE3FC3">
              <w:rPr>
                <w:sz w:val="24"/>
                <w:szCs w:val="24"/>
              </w:rPr>
              <w:t>/</w:t>
            </w:r>
            <w:r w:rsidRPr="3CADA2A0" w:rsidR="3B56A58B">
              <w:rPr>
                <w:sz w:val="24"/>
                <w:szCs w:val="24"/>
              </w:rPr>
              <w:t>16</w:t>
            </w:r>
            <w:r w:rsidRPr="3CADA2A0" w:rsidR="00BE3FC3">
              <w:rPr>
                <w:sz w:val="24"/>
                <w:szCs w:val="24"/>
              </w:rPr>
              <w:t>/</w:t>
            </w:r>
            <w:r w:rsidRPr="3CADA2A0" w:rsidR="7A09ECF2">
              <w:rPr>
                <w:sz w:val="24"/>
                <w:szCs w:val="24"/>
              </w:rPr>
              <w:t>23</w:t>
            </w:r>
          </w:p>
        </w:tc>
        <w:tc>
          <w:tcPr>
            <w:tcW w:w="6408" w:type="dxa"/>
            <w:tcMar/>
          </w:tcPr>
          <w:p w:rsidR="002B2634" w:rsidP="20330B91" w:rsidRDefault="002B2634" w14:paraId="250E8EA5" w14:textId="161515E1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20330B91" w:rsidR="42F27133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REQ</w:t>
            </w:r>
            <w:r w:rsidRPr="20330B91" w:rsidR="1CAE6C20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 xml:space="preserve"> 10: </w:t>
            </w:r>
            <w:r w:rsidRPr="20330B91" w:rsidR="3337A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green"/>
                <w:lang w:val="en-US"/>
              </w:rPr>
              <w:t>The system allows users to view their respective dashboard once they log in.</w:t>
            </w:r>
            <w:r w:rsidRPr="20330B91" w:rsidR="3337A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0330B91" w:rsidR="3337A2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B2634" w:rsidP="20330B91" w:rsidRDefault="002B2634" w14:paraId="0CA5569B" w14:textId="25896A3F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20330B91" w:rsidR="60F01455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 xml:space="preserve">REQ </w:t>
            </w:r>
            <w:r w:rsidRPr="20330B91" w:rsidR="6F2F5BCE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 xml:space="preserve">4: </w:t>
            </w:r>
            <w:r w:rsidRPr="20330B91" w:rsidR="0028F0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green"/>
                <w:lang w:val="en-US"/>
              </w:rPr>
              <w:t>The system allows clients to submit an intake form with all their information on it.</w:t>
            </w:r>
            <w:r w:rsidRPr="20330B91" w:rsidR="0028F0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  <w:r w:rsidRPr="20330B91" w:rsidR="0028F0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B2634" w:rsidP="20330B91" w:rsidRDefault="002B2634" w14:paraId="2FC24379" w14:textId="2D36E669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20330B91" w:rsidR="6F2F5BCE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 xml:space="preserve">REQ 8: </w:t>
            </w:r>
            <w:r w:rsidRPr="20330B91" w:rsidR="0449FA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red"/>
                <w:lang w:val="en-US"/>
              </w:rPr>
              <w:t>The system allows qualified users to perform a needs assessment on a specific user’s documents.</w:t>
            </w:r>
            <w:r w:rsidRPr="20330B91" w:rsidR="0449FA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  <w:r w:rsidRPr="20330B91" w:rsidR="0449FA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B2634" w:rsidP="20330B91" w:rsidRDefault="002B2634" w14:paraId="143429F0" w14:textId="2620515A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0330B91" w:rsidR="0C02C9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 xml:space="preserve">REQ </w:t>
            </w:r>
            <w:r w:rsidRPr="20330B91" w:rsidR="062059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>12</w:t>
            </w:r>
            <w:r w:rsidRPr="20330B91" w:rsidR="0C02C9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 xml:space="preserve">: </w:t>
            </w:r>
            <w:r w:rsidRPr="20330B91" w:rsidR="0A9D0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The system allows admins and program leads</w:t>
            </w:r>
            <w:r w:rsidRPr="20330B91" w:rsidR="0A9D0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to view pending forms.</w:t>
            </w:r>
          </w:p>
          <w:p w:rsidR="002B2634" w:rsidP="20330B91" w:rsidRDefault="002B2634" w14:paraId="5CAD08AD" w14:textId="1C0D4852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0330B91" w:rsidR="0C02C9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 xml:space="preserve">REQ </w:t>
            </w:r>
            <w:r w:rsidRPr="20330B91" w:rsidR="6B553C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>13</w:t>
            </w:r>
            <w:r w:rsidRPr="20330B91" w:rsidR="0C02C9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u w:val="none"/>
                <w:lang w:val="en-US"/>
              </w:rPr>
              <w:t xml:space="preserve">: </w:t>
            </w:r>
            <w:r w:rsidRPr="20330B91" w:rsidR="48A33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The system allows admins and program leads</w:t>
            </w:r>
            <w:r w:rsidRPr="20330B91" w:rsidR="48A33A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to view approved forms.</w:t>
            </w:r>
          </w:p>
          <w:p w:rsidR="002B2634" w:rsidP="20330B91" w:rsidRDefault="002B2634" w14:paraId="70433846" w14:textId="6865091A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0330B91" w:rsidR="74D6EE3F">
              <w:rPr>
                <w:sz w:val="24"/>
                <w:szCs w:val="24"/>
                <w:highlight w:val="yellow"/>
              </w:rPr>
              <w:t xml:space="preserve">REQ 1: </w:t>
            </w:r>
            <w:r w:rsidRPr="20330B91" w:rsidR="74D6E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The system allows users to create an account</w:t>
            </w:r>
          </w:p>
          <w:p w:rsidR="74D6EE3F" w:rsidP="20330B91" w:rsidRDefault="74D6EE3F" w14:paraId="28399CEA" w14:textId="6532837A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0330B91" w:rsidR="74D6EE3F">
              <w:rPr>
                <w:sz w:val="24"/>
                <w:szCs w:val="24"/>
                <w:highlight w:val="yellow"/>
              </w:rPr>
              <w:t xml:space="preserve">REQ 2: </w:t>
            </w:r>
            <w:r w:rsidRPr="20330B91" w:rsidR="74D6E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The system allows users to log into their personal account</w:t>
            </w:r>
          </w:p>
          <w:p w:rsidR="002B2634" w:rsidP="3CADA2A0" w:rsidRDefault="002B2634" w14:paraId="50C1B7AB" w14:textId="5F24F583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00BE3FC3" w:rsidTr="20330B91" w14:paraId="583614AD" w14:textId="77777777">
        <w:tc>
          <w:tcPr>
            <w:tcW w:w="1908" w:type="dxa"/>
            <w:tcMar/>
          </w:tcPr>
          <w:p w:rsidR="00BE3FC3" w:rsidP="00BE3FC3" w:rsidRDefault="00731F04" w14:paraId="23105625" w14:textId="04B98BFE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Milestone 2</w:t>
            </w:r>
          </w:p>
        </w:tc>
        <w:tc>
          <w:tcPr>
            <w:tcW w:w="1260" w:type="dxa"/>
            <w:tcMar/>
          </w:tcPr>
          <w:p w:rsidR="00BE3FC3" w:rsidP="3CADA2A0" w:rsidRDefault="00731F04" w14:paraId="44C592A5" w14:textId="7EA9E242">
            <w:pPr>
              <w:spacing w:line="240" w:lineRule="exact"/>
              <w:rPr>
                <w:sz w:val="24"/>
                <w:szCs w:val="24"/>
              </w:rPr>
            </w:pPr>
            <w:r w:rsidRPr="175FC236" w:rsidR="2D2C2FA4">
              <w:rPr>
                <w:sz w:val="24"/>
                <w:szCs w:val="24"/>
              </w:rPr>
              <w:t>3/</w:t>
            </w:r>
            <w:r w:rsidRPr="175FC236" w:rsidR="6D94E5D6">
              <w:rPr>
                <w:sz w:val="24"/>
                <w:szCs w:val="24"/>
              </w:rPr>
              <w:t>2</w:t>
            </w:r>
            <w:r w:rsidRPr="175FC236" w:rsidR="2D2C2FA4">
              <w:rPr>
                <w:sz w:val="24"/>
                <w:szCs w:val="24"/>
              </w:rPr>
              <w:t>/23</w:t>
            </w:r>
          </w:p>
        </w:tc>
        <w:tc>
          <w:tcPr>
            <w:tcW w:w="6408" w:type="dxa"/>
            <w:tcMar/>
          </w:tcPr>
          <w:p w:rsidR="78A33DA1" w:rsidP="175FC236" w:rsidRDefault="78A33DA1" w14:paraId="32BF3F80" w14:textId="07E15E28">
            <w:pPr>
              <w:pStyle w:val="Normal"/>
              <w:rPr>
                <w:sz w:val="24"/>
                <w:szCs w:val="24"/>
              </w:rPr>
            </w:pPr>
            <w:r w:rsidRPr="56E98AB3" w:rsidR="78A33DA1">
              <w:rPr>
                <w:sz w:val="24"/>
                <w:szCs w:val="24"/>
              </w:rPr>
              <w:t xml:space="preserve">REQ 8: </w:t>
            </w:r>
            <w:r w:rsidRPr="56E98AB3" w:rsidR="78A33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qualified users to perform a needs assessment on a specific user’s documents.  </w:t>
            </w:r>
            <w:r w:rsidRPr="56E98AB3" w:rsidR="78A33D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6DFDF3" w:rsidP="56E98AB3" w:rsidRDefault="396DFDF3" w14:paraId="73A2D937" w14:textId="4B8188F4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E98AB3" w:rsidR="396DFDF3">
              <w:rPr>
                <w:sz w:val="24"/>
                <w:szCs w:val="24"/>
              </w:rPr>
              <w:t xml:space="preserve">REQ 1: </w:t>
            </w:r>
            <w:r w:rsidRPr="56E98AB3" w:rsidR="396DFD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users to create an account</w:t>
            </w:r>
          </w:p>
          <w:p w:rsidR="722EF1BC" w:rsidP="56E98AB3" w:rsidRDefault="722EF1BC" w14:paraId="3CE735B4" w14:textId="26677D11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E98AB3" w:rsidR="722EF1BC">
              <w:rPr>
                <w:sz w:val="24"/>
                <w:szCs w:val="24"/>
              </w:rPr>
              <w:t xml:space="preserve">REQ 2: </w:t>
            </w:r>
            <w:r w:rsidRPr="56E98AB3" w:rsidR="722EF1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users to log into their personal account</w:t>
            </w:r>
          </w:p>
          <w:p w:rsidR="00731F04" w:rsidP="05775226" w:rsidRDefault="00731F04" w14:paraId="3886A31E" w14:textId="138AEBD8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775226" w:rsidR="796EDE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REQ </w:t>
            </w:r>
            <w:r w:rsidRPr="05775226" w:rsidR="27F24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11</w:t>
            </w:r>
            <w:r w:rsidRPr="05775226" w:rsidR="796EDE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: </w:t>
            </w:r>
            <w:r w:rsidRPr="05775226" w:rsidR="19343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users to view a specific curriculum plan.</w:t>
            </w:r>
          </w:p>
          <w:p w:rsidR="00731F04" w:rsidP="05775226" w:rsidRDefault="00731F04" w14:paraId="194560DC" w14:textId="2DF12621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E98AB3" w:rsidR="796EDE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REQ </w:t>
            </w:r>
            <w:r w:rsidRPr="56E98AB3" w:rsidR="19CADD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17</w:t>
            </w:r>
            <w:r w:rsidRPr="56E98AB3" w:rsidR="796EDE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: </w:t>
            </w:r>
            <w:r w:rsidRPr="56E98AB3" w:rsidR="4E5E23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users to view an intake form’s data.</w:t>
            </w:r>
          </w:p>
          <w:p w:rsidR="00731F04" w:rsidP="56E98AB3" w:rsidRDefault="00731F04" w14:paraId="0FAEF675" w14:textId="4DD46A7A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E98AB3" w:rsidR="019A4744">
              <w:rPr>
                <w:sz w:val="24"/>
                <w:szCs w:val="24"/>
              </w:rPr>
              <w:t>REQ 7:</w:t>
            </w:r>
            <w:r w:rsidRPr="56E98AB3" w:rsidR="019A47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The system allows admin users to create a curriculum by compiling lectures, simulations, readings, videos, and hands-on learning.</w:t>
            </w:r>
          </w:p>
          <w:p w:rsidR="00731F04" w:rsidP="56E98AB3" w:rsidRDefault="00731F04" w14:paraId="6A97AF89" w14:textId="7F364682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00BE3FC3" w:rsidTr="20330B91" w14:paraId="7033D7FC" w14:textId="77777777">
        <w:tc>
          <w:tcPr>
            <w:tcW w:w="1908" w:type="dxa"/>
            <w:tcMar/>
          </w:tcPr>
          <w:p w:rsidR="00BE3FC3" w:rsidP="3CADA2A0" w:rsidRDefault="00731F04" w14:paraId="2DC41EFE" w14:textId="7E3DEDEB">
            <w:pPr>
              <w:spacing w:line="240" w:lineRule="exact"/>
              <w:rPr>
                <w:sz w:val="24"/>
                <w:szCs w:val="24"/>
              </w:rPr>
            </w:pPr>
            <w:r w:rsidRPr="3CADA2A0" w:rsidR="114090F4">
              <w:rPr>
                <w:sz w:val="24"/>
                <w:szCs w:val="24"/>
              </w:rPr>
              <w:t>Milestone 3</w:t>
            </w:r>
          </w:p>
        </w:tc>
        <w:tc>
          <w:tcPr>
            <w:tcW w:w="1260" w:type="dxa"/>
            <w:tcMar/>
          </w:tcPr>
          <w:p w:rsidR="00BE3FC3" w:rsidP="3CADA2A0" w:rsidRDefault="00731F04" w14:paraId="57E5D090" w14:textId="1DCC3D97">
            <w:pPr>
              <w:spacing w:line="240" w:lineRule="exact"/>
              <w:rPr>
                <w:sz w:val="24"/>
                <w:szCs w:val="24"/>
              </w:rPr>
            </w:pPr>
            <w:r w:rsidRPr="3CADA2A0" w:rsidR="114090F4">
              <w:rPr>
                <w:sz w:val="24"/>
                <w:szCs w:val="24"/>
              </w:rPr>
              <w:t>3/23/23</w:t>
            </w:r>
          </w:p>
        </w:tc>
        <w:tc>
          <w:tcPr>
            <w:tcW w:w="6408" w:type="dxa"/>
            <w:tcMar/>
          </w:tcPr>
          <w:p w:rsidR="5E7000DA" w:rsidP="56E98AB3" w:rsidRDefault="5E7000DA" w14:paraId="48720A92" w14:textId="78904AB5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E98AB3" w:rsidR="5E7000DA">
              <w:rPr>
                <w:sz w:val="24"/>
                <w:szCs w:val="24"/>
              </w:rPr>
              <w:t>REQ 7:</w:t>
            </w:r>
            <w:r w:rsidRPr="56E98AB3" w:rsidR="5E7000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The system allows admin users to create a curriculum by compiling lectures, simulations, readings, videos, and hands-on learning.</w:t>
            </w:r>
          </w:p>
          <w:p w:rsidR="00BE3FC3" w:rsidP="40010D94" w:rsidRDefault="00731F04" w14:paraId="6590AA85" w14:textId="106F687D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010D94" w:rsidR="5EC4E11D">
              <w:rPr>
                <w:sz w:val="24"/>
                <w:szCs w:val="24"/>
              </w:rPr>
              <w:t xml:space="preserve">REQ 5: </w:t>
            </w:r>
            <w:r w:rsidRPr="40010D94" w:rsidR="5EC4E1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admins to approve/deny intake data submitted by clients</w:t>
            </w:r>
          </w:p>
          <w:p w:rsidR="00BE3FC3" w:rsidP="05775226" w:rsidRDefault="00731F04" w14:paraId="737D0BB9" w14:textId="3EF4720F">
            <w:pPr>
              <w:pStyle w:val="Normal"/>
              <w:spacing w:line="240" w:lineRule="exac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5775226" w:rsidR="256432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 </w:t>
            </w:r>
            <w:r w:rsidRPr="05775226" w:rsidR="2C668D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  <w:r w:rsidRPr="05775226" w:rsidR="256432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05775226" w:rsidR="5B32B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system allows users to view their learning objectives.</w:t>
            </w:r>
          </w:p>
          <w:p w:rsidR="00BE3FC3" w:rsidP="05775226" w:rsidRDefault="00731F04" w14:paraId="4BE97630" w14:textId="596BF33A">
            <w:pPr>
              <w:pStyle w:val="Normal"/>
              <w:spacing w:line="24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E98AB3" w:rsidR="256432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 </w:t>
            </w:r>
            <w:r w:rsidRPr="56E98AB3" w:rsidR="6DED6B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15</w:t>
            </w:r>
            <w:r w:rsidRPr="56E98AB3" w:rsidR="256432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E98AB3" w:rsidR="354110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users to add and delete learning objectives. </w:t>
            </w:r>
            <w:r w:rsidRPr="56E98AB3" w:rsidR="3541102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BE3FC3" w:rsidP="40010D94" w:rsidRDefault="00731F04" w14:paraId="267EF96F" w14:textId="693E459B">
            <w:pPr>
              <w:pStyle w:val="Normal"/>
              <w:spacing w:line="24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CADA2A0" w:rsidTr="20330B91" w14:paraId="3D93EE88">
        <w:trPr>
          <w:trHeight w:val="300"/>
        </w:trPr>
        <w:tc>
          <w:tcPr>
            <w:tcW w:w="1908" w:type="dxa"/>
            <w:tcMar/>
          </w:tcPr>
          <w:p w:rsidR="16EB33EC" w:rsidP="3CADA2A0" w:rsidRDefault="16EB33EC" w14:paraId="0C20BD64" w14:textId="455E5D0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Milestone 4</w:t>
            </w:r>
          </w:p>
        </w:tc>
        <w:tc>
          <w:tcPr>
            <w:tcW w:w="1260" w:type="dxa"/>
            <w:tcMar/>
          </w:tcPr>
          <w:p w:rsidR="16EB33EC" w:rsidP="3CADA2A0" w:rsidRDefault="16EB33EC" w14:paraId="1667ABFE" w14:textId="1CDBC45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4/6/23</w:t>
            </w:r>
          </w:p>
        </w:tc>
        <w:tc>
          <w:tcPr>
            <w:tcW w:w="6408" w:type="dxa"/>
            <w:tcMar/>
          </w:tcPr>
          <w:p w:rsidR="3CADA2A0" w:rsidP="40010D94" w:rsidRDefault="3CADA2A0" w14:paraId="0537B624" w14:textId="03D5D79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641608AC">
              <w:rPr>
                <w:sz w:val="24"/>
                <w:szCs w:val="24"/>
              </w:rPr>
              <w:t xml:space="preserve">REQ </w:t>
            </w:r>
            <w:r w:rsidRPr="05775226" w:rsidR="3813C38E">
              <w:rPr>
                <w:sz w:val="24"/>
                <w:szCs w:val="24"/>
              </w:rPr>
              <w:t>16</w:t>
            </w:r>
            <w:r w:rsidRPr="05775226" w:rsidR="641608AC">
              <w:rPr>
                <w:sz w:val="24"/>
                <w:szCs w:val="24"/>
              </w:rPr>
              <w:t xml:space="preserve">: </w:t>
            </w:r>
            <w:r w:rsidRPr="05775226" w:rsidR="2CF802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clients to edit an intake form’s data.  </w:t>
            </w:r>
            <w:r w:rsidRPr="05775226" w:rsidR="2CF80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CADA2A0" w:rsidP="40010D94" w:rsidRDefault="3CADA2A0" w14:paraId="1A7505C2" w14:textId="1EB703B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40010D94" w:rsidR="6C342DA3">
              <w:rPr>
                <w:sz w:val="24"/>
                <w:szCs w:val="24"/>
              </w:rPr>
              <w:t xml:space="preserve">REQ 9: </w:t>
            </w:r>
            <w:r w:rsidRPr="40010D94" w:rsidR="4F6439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qualified users to archive either inadequate intake data or completed curriculums that are no longer needed.  </w:t>
            </w:r>
            <w:r w:rsidRPr="40010D94" w:rsidR="4F6439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CADA2A0" w:rsidP="40010D94" w:rsidRDefault="3CADA2A0" w14:paraId="79C543F9" w14:textId="2D250C2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40010D94" w:rsidR="4F64397F">
              <w:rPr>
                <w:sz w:val="24"/>
                <w:szCs w:val="24"/>
              </w:rPr>
              <w:t xml:space="preserve">REQ 3: </w:t>
            </w:r>
            <w:r w:rsidRPr="40010D94" w:rsidR="4F6439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admins to change the permission of a specific user. The options are client and admin.  </w:t>
            </w:r>
            <w:r w:rsidRPr="40010D94" w:rsidR="4F6439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CADA2A0" w:rsidP="40010D94" w:rsidRDefault="3CADA2A0" w14:paraId="0A027013" w14:textId="4F1462F6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010D94" w:rsidR="4F64397F">
              <w:rPr>
                <w:sz w:val="24"/>
                <w:szCs w:val="24"/>
              </w:rPr>
              <w:t xml:space="preserve">REQ 6: </w:t>
            </w:r>
            <w:r w:rsidRPr="40010D94" w:rsidR="4F6439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system allows clients to view the data from the submitted and approved intake forms. </w:t>
            </w:r>
          </w:p>
          <w:p w:rsidR="3CADA2A0" w:rsidP="40010D94" w:rsidRDefault="3CADA2A0" w14:paraId="4030B2D4" w14:textId="3E5312C8">
            <w:pPr>
              <w:pStyle w:val="Normal"/>
              <w:spacing w:line="24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CADA2A0" w:rsidTr="20330B91" w14:paraId="0315DEC7">
        <w:trPr>
          <w:trHeight w:val="300"/>
        </w:trPr>
        <w:tc>
          <w:tcPr>
            <w:tcW w:w="1908" w:type="dxa"/>
            <w:tcMar/>
          </w:tcPr>
          <w:p w:rsidR="16EB33EC" w:rsidP="3CADA2A0" w:rsidRDefault="16EB33EC" w14:paraId="6D75E1FC" w14:textId="68B478E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Milestone 5</w:t>
            </w:r>
          </w:p>
        </w:tc>
        <w:tc>
          <w:tcPr>
            <w:tcW w:w="1260" w:type="dxa"/>
            <w:tcMar/>
          </w:tcPr>
          <w:p w:rsidR="16EB33EC" w:rsidP="3CADA2A0" w:rsidRDefault="16EB33EC" w14:paraId="2918EB39" w14:textId="626CE0C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4/20/23</w:t>
            </w:r>
          </w:p>
        </w:tc>
        <w:tc>
          <w:tcPr>
            <w:tcW w:w="6408" w:type="dxa"/>
            <w:tcMar/>
          </w:tcPr>
          <w:p w:rsidR="3CADA2A0" w:rsidP="3CADA2A0" w:rsidRDefault="3CADA2A0" w14:paraId="450E6233" w14:textId="3C6A396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40010D94" w:rsidR="4D1683F9">
              <w:rPr>
                <w:sz w:val="24"/>
                <w:szCs w:val="24"/>
              </w:rPr>
              <w:t xml:space="preserve">Future </w:t>
            </w:r>
            <w:r w:rsidRPr="40010D94" w:rsidR="5AAC003F">
              <w:rPr>
                <w:sz w:val="24"/>
                <w:szCs w:val="24"/>
              </w:rPr>
              <w:t>clean-up</w:t>
            </w:r>
            <w:r w:rsidRPr="40010D94" w:rsidR="5E68F494">
              <w:rPr>
                <w:sz w:val="24"/>
                <w:szCs w:val="24"/>
              </w:rPr>
              <w:t xml:space="preserve"> for revisions</w:t>
            </w:r>
          </w:p>
        </w:tc>
      </w:tr>
      <w:tr w:rsidR="3CADA2A0" w:rsidTr="20330B91" w14:paraId="0AACE98C">
        <w:trPr>
          <w:trHeight w:val="300"/>
        </w:trPr>
        <w:tc>
          <w:tcPr>
            <w:tcW w:w="1908" w:type="dxa"/>
            <w:tcMar/>
          </w:tcPr>
          <w:p w:rsidR="16EB33EC" w:rsidP="3CADA2A0" w:rsidRDefault="16EB33EC" w14:paraId="319BDB9D" w14:textId="32CCC2A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Milestone 6</w:t>
            </w:r>
          </w:p>
        </w:tc>
        <w:tc>
          <w:tcPr>
            <w:tcW w:w="1260" w:type="dxa"/>
            <w:tcMar/>
          </w:tcPr>
          <w:p w:rsidR="16EB33EC" w:rsidP="3CADA2A0" w:rsidRDefault="16EB33EC" w14:paraId="2002B905" w14:textId="1435F266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3CADA2A0" w:rsidR="16EB33EC">
              <w:rPr>
                <w:sz w:val="24"/>
                <w:szCs w:val="24"/>
              </w:rPr>
              <w:t>5/2/23</w:t>
            </w:r>
          </w:p>
        </w:tc>
        <w:tc>
          <w:tcPr>
            <w:tcW w:w="6408" w:type="dxa"/>
            <w:tcMar/>
          </w:tcPr>
          <w:p w:rsidR="3CADA2A0" w:rsidP="3CADA2A0" w:rsidRDefault="3CADA2A0" w14:paraId="66C97769" w14:textId="54BAB03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40010D94" w:rsidR="66166D98">
              <w:rPr>
                <w:sz w:val="24"/>
                <w:szCs w:val="24"/>
              </w:rPr>
              <w:t xml:space="preserve">Future </w:t>
            </w:r>
            <w:r w:rsidRPr="40010D94" w:rsidR="05C66FAE">
              <w:rPr>
                <w:sz w:val="24"/>
                <w:szCs w:val="24"/>
              </w:rPr>
              <w:t>clean-up</w:t>
            </w:r>
            <w:r w:rsidRPr="40010D94" w:rsidR="1B1C8A91">
              <w:rPr>
                <w:sz w:val="24"/>
                <w:szCs w:val="24"/>
              </w:rPr>
              <w:t xml:space="preserve"> for revisions</w:t>
            </w:r>
          </w:p>
        </w:tc>
      </w:tr>
    </w:tbl>
    <w:p w:rsidR="40010D94" w:rsidP="50C3E13A" w:rsidRDefault="40010D94" w14:paraId="392DD83D" w14:textId="05FDC6F0">
      <w:pPr>
        <w:pStyle w:val="Normal"/>
        <w:spacing w:line="240" w:lineRule="exact"/>
      </w:pPr>
      <w:r>
        <w:br w:type="page"/>
      </w:r>
    </w:p>
    <w:p w:rsidRPr="00BE3FC3" w:rsidR="007F0F4F" w:rsidP="50C3E13A" w:rsidRDefault="007F0F4F" w14:paraId="775607E2" w14:textId="2AFFE833">
      <w:pPr>
        <w:spacing w:line="240" w:lineRule="exact"/>
        <w:jc w:val="center"/>
        <w:rPr>
          <w:sz w:val="48"/>
          <w:szCs w:val="48"/>
        </w:rPr>
      </w:pPr>
      <w:r w:rsidRPr="50C3E13A" w:rsidR="5ED962CA">
        <w:rPr>
          <w:sz w:val="48"/>
          <w:szCs w:val="48"/>
        </w:rPr>
        <w:t>Test Cases</w:t>
      </w:r>
    </w:p>
    <w:p w:rsidR="40010D94" w:rsidP="40010D94" w:rsidRDefault="40010D94" w14:paraId="2A8B5D23" w14:textId="663EA413">
      <w:pPr>
        <w:pStyle w:val="Normal"/>
        <w:spacing w:line="240" w:lineRule="exact"/>
        <w:rPr>
          <w:sz w:val="24"/>
          <w:szCs w:val="24"/>
        </w:rPr>
      </w:pPr>
    </w:p>
    <w:p w:rsidR="6B17DB24" w:rsidP="20330B91" w:rsidRDefault="6B17DB24" w14:paraId="0223485B" w14:textId="019062E4">
      <w:pPr>
        <w:pStyle w:val="Heading1"/>
      </w:pPr>
      <w:r w:rsidR="6B17DB24">
        <w:rPr/>
        <w:t xml:space="preserve">STC </w:t>
      </w:r>
      <w:r w:rsidR="23DB6B81">
        <w:rPr/>
        <w:t>1</w:t>
      </w:r>
      <w:r w:rsidR="4AB2FF4A">
        <w:rPr/>
        <w:t xml:space="preserve"> – Verify Client Dashboard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40010D94" w:rsidTr="20330B91" w14:paraId="7999313D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40010D94" w:rsidP="40010D94" w:rsidRDefault="40010D94" w14:paraId="33685D30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case ID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21AC9CB6" w:rsidP="40010D94" w:rsidRDefault="21AC9CB6" w14:paraId="065EDD92" w14:textId="19F58A33">
            <w:pPr>
              <w:spacing w:line="240" w:lineRule="exact"/>
              <w:rPr>
                <w:sz w:val="24"/>
                <w:szCs w:val="24"/>
              </w:rPr>
            </w:pPr>
            <w:r w:rsidRPr="40010D94" w:rsidR="21AC9CB6">
              <w:rPr>
                <w:sz w:val="24"/>
                <w:szCs w:val="24"/>
              </w:rPr>
              <w:t>STC 1</w:t>
            </w:r>
          </w:p>
        </w:tc>
      </w:tr>
      <w:tr w:rsidR="40010D94" w:rsidTr="20330B91" w14:paraId="7BCBBFC6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586D29FC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Owner of test case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161955E2" w:rsidP="40010D94" w:rsidRDefault="161955E2" w14:paraId="68ADAE0B" w14:textId="37C58567">
            <w:pPr>
              <w:spacing w:line="240" w:lineRule="exact"/>
              <w:rPr>
                <w:sz w:val="24"/>
                <w:szCs w:val="24"/>
              </w:rPr>
            </w:pPr>
            <w:r w:rsidRPr="40010D94" w:rsidR="161955E2">
              <w:rPr>
                <w:sz w:val="24"/>
                <w:szCs w:val="24"/>
              </w:rPr>
              <w:t>Kyle</w:t>
            </w:r>
          </w:p>
        </w:tc>
      </w:tr>
      <w:tr w:rsidR="40010D94" w:rsidTr="20330B91" w14:paraId="4FC494F2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5A6AC634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name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065093C" w:rsidP="40010D94" w:rsidRDefault="4065093C" w14:paraId="57631F79" w14:textId="5FA5582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69DB2C1A">
              <w:rPr>
                <w:sz w:val="24"/>
                <w:szCs w:val="24"/>
              </w:rPr>
              <w:t xml:space="preserve">Verify </w:t>
            </w:r>
            <w:r w:rsidRPr="20330B91" w:rsidR="7002874A">
              <w:rPr>
                <w:sz w:val="24"/>
                <w:szCs w:val="24"/>
              </w:rPr>
              <w:t xml:space="preserve">Client Dashboard </w:t>
            </w:r>
            <w:r w:rsidRPr="20330B91" w:rsidR="5E93655A">
              <w:rPr>
                <w:sz w:val="24"/>
                <w:szCs w:val="24"/>
              </w:rPr>
              <w:t>Options</w:t>
            </w:r>
          </w:p>
        </w:tc>
      </w:tr>
      <w:tr w:rsidR="40010D94" w:rsidTr="20330B91" w14:paraId="355126F1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5102C7F2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31343472" w:rsidP="40010D94" w:rsidRDefault="31343472" w14:paraId="1030E1F5" w14:textId="7E2E1937">
            <w:pPr>
              <w:spacing w:line="240" w:lineRule="exact"/>
              <w:rPr>
                <w:sz w:val="24"/>
                <w:szCs w:val="24"/>
              </w:rPr>
            </w:pPr>
            <w:r w:rsidRPr="20330B91" w:rsidR="319CDD4D">
              <w:rPr>
                <w:sz w:val="24"/>
                <w:szCs w:val="24"/>
              </w:rPr>
              <w:t>2/</w:t>
            </w:r>
            <w:r w:rsidRPr="20330B91" w:rsidR="15F8A252">
              <w:rPr>
                <w:sz w:val="24"/>
                <w:szCs w:val="24"/>
              </w:rPr>
              <w:t>1</w:t>
            </w:r>
            <w:r w:rsidRPr="20330B91" w:rsidR="319CDD4D">
              <w:rPr>
                <w:sz w:val="24"/>
                <w:szCs w:val="24"/>
              </w:rPr>
              <w:t>6</w:t>
            </w:r>
            <w:r w:rsidRPr="20330B91" w:rsidR="7C7EB720">
              <w:rPr>
                <w:sz w:val="24"/>
                <w:szCs w:val="24"/>
              </w:rPr>
              <w:t>/23</w:t>
            </w:r>
          </w:p>
        </w:tc>
      </w:tr>
      <w:tr w:rsidR="40010D94" w:rsidTr="20330B91" w14:paraId="329191A8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2326B0B4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Requirement tested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0010D94" w:rsidP="40010D94" w:rsidRDefault="40010D94" w14:paraId="7D5772E9" w14:textId="6A7CC0C8">
            <w:pPr>
              <w:spacing w:line="240" w:lineRule="exact"/>
              <w:rPr>
                <w:sz w:val="24"/>
                <w:szCs w:val="24"/>
              </w:rPr>
            </w:pPr>
            <w:r w:rsidRPr="40010D94" w:rsidR="40010D94">
              <w:rPr>
                <w:sz w:val="24"/>
                <w:szCs w:val="24"/>
              </w:rPr>
              <w:t>REQ 1</w:t>
            </w:r>
            <w:r w:rsidRPr="40010D94" w:rsidR="30604CE5">
              <w:rPr>
                <w:sz w:val="24"/>
                <w:szCs w:val="24"/>
              </w:rPr>
              <w:t>0</w:t>
            </w:r>
          </w:p>
        </w:tc>
      </w:tr>
      <w:tr w:rsidR="40010D94" w:rsidTr="20330B91" w14:paraId="234FFC1F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760E4577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objective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36C6E349" w:rsidP="40010D94" w:rsidRDefault="36C6E349" w14:paraId="32CA6A99" w14:textId="2406C098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BE3D450">
              <w:rPr>
                <w:sz w:val="24"/>
                <w:szCs w:val="24"/>
              </w:rPr>
              <w:t xml:space="preserve">Verify that the system displays </w:t>
            </w:r>
            <w:r w:rsidRPr="20330B91" w:rsidR="2879E464">
              <w:rPr>
                <w:sz w:val="24"/>
                <w:szCs w:val="24"/>
              </w:rPr>
              <w:t>all</w:t>
            </w:r>
            <w:r w:rsidRPr="20330B91" w:rsidR="4BE3D450">
              <w:rPr>
                <w:sz w:val="24"/>
                <w:szCs w:val="24"/>
              </w:rPr>
              <w:t xml:space="preserve"> </w:t>
            </w:r>
            <w:r w:rsidRPr="20330B91" w:rsidR="7A045420">
              <w:rPr>
                <w:sz w:val="24"/>
                <w:szCs w:val="24"/>
              </w:rPr>
              <w:t xml:space="preserve">permissible </w:t>
            </w:r>
            <w:r w:rsidRPr="20330B91" w:rsidR="4BE3D450">
              <w:rPr>
                <w:sz w:val="24"/>
                <w:szCs w:val="24"/>
              </w:rPr>
              <w:t xml:space="preserve">dashboard </w:t>
            </w:r>
            <w:r w:rsidRPr="20330B91" w:rsidR="7A4D7EF1">
              <w:rPr>
                <w:sz w:val="24"/>
                <w:szCs w:val="24"/>
              </w:rPr>
              <w:t>options</w:t>
            </w:r>
          </w:p>
        </w:tc>
      </w:tr>
      <w:tr w:rsidR="40010D94" w:rsidTr="20330B91" w14:paraId="74280B6B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0CE7A5F7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setup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0010D94" w:rsidP="40010D94" w:rsidRDefault="40010D94" w14:paraId="3B804EA2" w14:textId="79089180">
            <w:pPr>
              <w:spacing w:line="240" w:lineRule="exact"/>
              <w:rPr>
                <w:sz w:val="24"/>
                <w:szCs w:val="24"/>
              </w:rPr>
            </w:pPr>
            <w:r w:rsidRPr="20330B91" w:rsidR="2E70AEA8">
              <w:rPr>
                <w:sz w:val="24"/>
                <w:szCs w:val="24"/>
              </w:rPr>
              <w:t>On the login screen</w:t>
            </w:r>
            <w:r w:rsidRPr="20330B91" w:rsidR="615363BF">
              <w:rPr>
                <w:sz w:val="24"/>
                <w:szCs w:val="24"/>
              </w:rPr>
              <w:t xml:space="preserve">, </w:t>
            </w:r>
            <w:r w:rsidRPr="20330B91" w:rsidR="65022E4C">
              <w:rPr>
                <w:sz w:val="24"/>
                <w:szCs w:val="24"/>
              </w:rPr>
              <w:t>logging into an account that does not have a pending/approved intake form.</w:t>
            </w:r>
          </w:p>
        </w:tc>
      </w:tr>
      <w:tr w:rsidR="40010D94" w:rsidTr="20330B91" w14:paraId="3F6CFF1E">
        <w:trPr>
          <w:trHeight w:val="300"/>
        </w:trPr>
        <w:tc>
          <w:tcPr>
            <w:tcW w:w="9576" w:type="dxa"/>
            <w:gridSpan w:val="5"/>
            <w:tcMar/>
          </w:tcPr>
          <w:p w:rsidR="40010D94" w:rsidP="40010D94" w:rsidRDefault="40010D94" w14:paraId="173781D8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40010D94" w:rsidTr="20330B91" w14:paraId="2DC2926A">
        <w:trPr>
          <w:trHeight w:val="300"/>
        </w:trPr>
        <w:tc>
          <w:tcPr>
            <w:tcW w:w="9576" w:type="dxa"/>
            <w:gridSpan w:val="5"/>
            <w:tcMar/>
          </w:tcPr>
          <w:p w:rsidR="40010D94" w:rsidP="40010D94" w:rsidRDefault="40010D94" w14:paraId="1726ADFD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40010D94" w:rsidTr="20330B91" w14:paraId="1B29E348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3D9B9AB7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40010D94" w:rsidP="40010D94" w:rsidRDefault="40010D94" w14:paraId="7DC4CEA9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40010D94" w:rsidP="40010D94" w:rsidRDefault="40010D94" w14:paraId="7913061C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40010D94" w:rsidP="40010D94" w:rsidRDefault="40010D94" w14:paraId="0D26D14B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40010D94" w:rsidP="40010D94" w:rsidRDefault="40010D94" w14:paraId="74E9DCCB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40010D94" w:rsidTr="20330B91" w14:paraId="566A95B3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43D2F0D9" w14:textId="3125D645">
            <w:pPr>
              <w:spacing w:line="240" w:lineRule="exact"/>
              <w:rPr>
                <w:sz w:val="24"/>
                <w:szCs w:val="24"/>
              </w:rPr>
            </w:pPr>
            <w:r w:rsidRPr="40010D94" w:rsidR="40010D94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4DC0FA62" w:rsidP="05775226" w:rsidRDefault="4DC0FA62" w14:paraId="70C8975B" w14:textId="5DCC0CF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Pr="05775226" w:rsidR="76D090E9">
              <w:rPr>
                <w:sz w:val="24"/>
                <w:szCs w:val="24"/>
              </w:rPr>
              <w:t>Login</w:t>
            </w:r>
          </w:p>
        </w:tc>
        <w:tc>
          <w:tcPr>
            <w:tcW w:w="3510" w:type="dxa"/>
            <w:tcMar/>
          </w:tcPr>
          <w:p w:rsidR="7FE0EECA" w:rsidP="20330B91" w:rsidRDefault="7FE0EECA" w14:paraId="4193C068" w14:textId="4B36391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345312EA">
              <w:rPr>
                <w:sz w:val="24"/>
                <w:szCs w:val="24"/>
              </w:rPr>
              <w:t>The s</w:t>
            </w:r>
            <w:r w:rsidRPr="20330B91" w:rsidR="33B2DF79">
              <w:rPr>
                <w:sz w:val="24"/>
                <w:szCs w:val="24"/>
              </w:rPr>
              <w:t xml:space="preserve">ystem </w:t>
            </w:r>
            <w:r w:rsidRPr="20330B91" w:rsidR="345312EA">
              <w:rPr>
                <w:sz w:val="24"/>
                <w:szCs w:val="24"/>
              </w:rPr>
              <w:t xml:space="preserve">displays the client dashboard </w:t>
            </w:r>
            <w:r w:rsidRPr="20330B91" w:rsidR="0BED1E74">
              <w:rPr>
                <w:sz w:val="24"/>
                <w:szCs w:val="24"/>
              </w:rPr>
              <w:t>with t</w:t>
            </w:r>
            <w:r w:rsidRPr="20330B91" w:rsidR="0D46CEBA">
              <w:rPr>
                <w:sz w:val="24"/>
                <w:szCs w:val="24"/>
              </w:rPr>
              <w:t xml:space="preserve">he options: </w:t>
            </w:r>
          </w:p>
          <w:p w:rsidR="7FE0EECA" w:rsidP="20330B91" w:rsidRDefault="7FE0EECA" w14:paraId="56F48041" w14:textId="7516150B">
            <w:pPr>
              <w:pStyle w:val="ListParagraph"/>
              <w:numPr>
                <w:ilvl w:val="0"/>
                <w:numId w:val="21"/>
              </w:numPr>
              <w:spacing w:line="240" w:lineRule="exact"/>
              <w:rPr>
                <w:sz w:val="24"/>
                <w:szCs w:val="24"/>
              </w:rPr>
            </w:pPr>
            <w:r w:rsidRPr="20330B91" w:rsidR="0D46CEBA">
              <w:rPr>
                <w:sz w:val="24"/>
                <w:szCs w:val="24"/>
              </w:rPr>
              <w:t xml:space="preserve">“Submit New Intake” (clickable), </w:t>
            </w:r>
          </w:p>
          <w:p w:rsidR="7FE0EECA" w:rsidP="20330B91" w:rsidRDefault="7FE0EECA" w14:paraId="7D2F2EC3" w14:textId="5094E58A">
            <w:pPr>
              <w:pStyle w:val="ListParagraph"/>
              <w:numPr>
                <w:ilvl w:val="0"/>
                <w:numId w:val="21"/>
              </w:numPr>
              <w:spacing w:line="240" w:lineRule="exact"/>
              <w:rPr>
                <w:sz w:val="24"/>
                <w:szCs w:val="24"/>
              </w:rPr>
            </w:pPr>
            <w:r w:rsidRPr="20330B91" w:rsidR="0D46CEBA">
              <w:rPr>
                <w:sz w:val="24"/>
                <w:szCs w:val="24"/>
              </w:rPr>
              <w:t>“Needs Assessment” (unclickable)</w:t>
            </w:r>
          </w:p>
          <w:p w:rsidR="7FE0EECA" w:rsidP="20330B91" w:rsidRDefault="7FE0EECA" w14:paraId="73D1F68A" w14:textId="667364DF">
            <w:pPr>
              <w:pStyle w:val="ListParagraph"/>
              <w:numPr>
                <w:ilvl w:val="0"/>
                <w:numId w:val="21"/>
              </w:numPr>
              <w:spacing w:line="240" w:lineRule="exact"/>
              <w:rPr>
                <w:sz w:val="24"/>
                <w:szCs w:val="24"/>
              </w:rPr>
            </w:pPr>
            <w:r w:rsidRPr="20330B91" w:rsidR="0D46CEBA">
              <w:rPr>
                <w:sz w:val="24"/>
                <w:szCs w:val="24"/>
              </w:rPr>
              <w:t>“View Course” (unclickable)</w:t>
            </w:r>
          </w:p>
          <w:p w:rsidR="7FE0EECA" w:rsidP="20330B91" w:rsidRDefault="7FE0EECA" w14:paraId="28D8CF5C" w14:textId="5C4F10E8">
            <w:pPr>
              <w:pStyle w:val="ListParagraph"/>
              <w:numPr>
                <w:ilvl w:val="0"/>
                <w:numId w:val="21"/>
              </w:numPr>
              <w:spacing w:line="240" w:lineRule="exact"/>
              <w:rPr>
                <w:sz w:val="24"/>
                <w:szCs w:val="24"/>
              </w:rPr>
            </w:pPr>
            <w:r w:rsidRPr="20330B91" w:rsidR="104F1C75">
              <w:rPr>
                <w:sz w:val="24"/>
                <w:szCs w:val="24"/>
              </w:rPr>
              <w:t>“View Completed Courses” (clickable)</w:t>
            </w:r>
          </w:p>
        </w:tc>
        <w:tc>
          <w:tcPr>
            <w:tcW w:w="840" w:type="dxa"/>
            <w:tcMar/>
          </w:tcPr>
          <w:p w:rsidR="40010D94" w:rsidP="40010D94" w:rsidRDefault="40010D94" w14:paraId="3DD1D46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40010D94" w:rsidP="40010D94" w:rsidRDefault="40010D94" w14:paraId="3D4DF59C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40010D94" w:rsidTr="20330B91" w14:paraId="560E2652">
        <w:trPr>
          <w:trHeight w:val="300"/>
        </w:trPr>
        <w:tc>
          <w:tcPr>
            <w:tcW w:w="2007" w:type="dxa"/>
            <w:tcMar/>
          </w:tcPr>
          <w:p w:rsidR="40010D94" w:rsidP="40010D94" w:rsidRDefault="40010D94" w14:paraId="7D3DBFAF" w14:textId="407BB71B">
            <w:pPr>
              <w:spacing w:line="240" w:lineRule="exact"/>
              <w:rPr>
                <w:sz w:val="24"/>
                <w:szCs w:val="24"/>
              </w:rPr>
            </w:pPr>
            <w:r w:rsidRPr="40010D94" w:rsidR="40010D94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026638F5" w:rsidP="40010D94" w:rsidRDefault="026638F5" w14:paraId="6093AF3F" w14:textId="1011A637">
            <w:pPr>
              <w:spacing w:line="240" w:lineRule="exact"/>
              <w:rPr>
                <w:sz w:val="24"/>
                <w:szCs w:val="24"/>
              </w:rPr>
            </w:pPr>
            <w:r w:rsidRPr="20330B91" w:rsidR="4E9A09ED">
              <w:rPr>
                <w:sz w:val="24"/>
                <w:szCs w:val="24"/>
              </w:rPr>
              <w:t>Click “Submit New Intake”</w:t>
            </w:r>
          </w:p>
        </w:tc>
        <w:tc>
          <w:tcPr>
            <w:tcW w:w="3510" w:type="dxa"/>
            <w:tcMar/>
          </w:tcPr>
          <w:p w:rsidR="026638F5" w:rsidP="05775226" w:rsidRDefault="026638F5" w14:paraId="394D2838" w14:textId="659F66B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165BBB20">
              <w:rPr>
                <w:sz w:val="24"/>
                <w:szCs w:val="24"/>
              </w:rPr>
              <w:t>The s</w:t>
            </w:r>
            <w:r w:rsidRPr="20330B91" w:rsidR="250F3391">
              <w:rPr>
                <w:sz w:val="24"/>
                <w:szCs w:val="24"/>
              </w:rPr>
              <w:t xml:space="preserve">ystem </w:t>
            </w:r>
            <w:r w:rsidRPr="20330B91" w:rsidR="165BBB20">
              <w:rPr>
                <w:sz w:val="24"/>
                <w:szCs w:val="24"/>
              </w:rPr>
              <w:t>displays</w:t>
            </w:r>
            <w:r w:rsidRPr="20330B91" w:rsidR="44647B93">
              <w:rPr>
                <w:sz w:val="24"/>
                <w:szCs w:val="24"/>
              </w:rPr>
              <w:t xml:space="preserve"> </w:t>
            </w:r>
            <w:r w:rsidRPr="20330B91" w:rsidR="79DCE06C">
              <w:rPr>
                <w:sz w:val="24"/>
                <w:szCs w:val="24"/>
              </w:rPr>
              <w:t>the Submit New Intake screen</w:t>
            </w:r>
          </w:p>
        </w:tc>
        <w:tc>
          <w:tcPr>
            <w:tcW w:w="840" w:type="dxa"/>
            <w:tcMar/>
          </w:tcPr>
          <w:p w:rsidR="40010D94" w:rsidP="40010D94" w:rsidRDefault="40010D94" w14:paraId="54FF04E4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40010D94" w:rsidP="40010D94" w:rsidRDefault="40010D94" w14:paraId="6835030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6653CA52">
        <w:trPr>
          <w:trHeight w:val="300"/>
        </w:trPr>
        <w:tc>
          <w:tcPr>
            <w:tcW w:w="2007" w:type="dxa"/>
            <w:tcMar/>
          </w:tcPr>
          <w:p w:rsidR="6FF7C1CB" w:rsidP="05775226" w:rsidRDefault="6FF7C1CB" w14:paraId="1490D94B" w14:textId="500C14A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6FF7C1CB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6FF7C1CB" w:rsidP="05775226" w:rsidRDefault="6FF7C1CB" w14:paraId="44A5C932" w14:textId="52CF18C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AB8D041">
              <w:rPr>
                <w:sz w:val="24"/>
                <w:szCs w:val="24"/>
              </w:rPr>
              <w:t>Enter data and click “Save &amp; Close”</w:t>
            </w:r>
          </w:p>
        </w:tc>
        <w:tc>
          <w:tcPr>
            <w:tcW w:w="3510" w:type="dxa"/>
            <w:tcMar/>
          </w:tcPr>
          <w:p w:rsidR="6FF7C1CB" w:rsidP="20330B91" w:rsidRDefault="6FF7C1CB" w14:paraId="13823F97" w14:textId="251C137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4647B93">
              <w:rPr>
                <w:sz w:val="24"/>
                <w:szCs w:val="24"/>
              </w:rPr>
              <w:t>The screen displays t</w:t>
            </w:r>
            <w:r w:rsidRPr="20330B91" w:rsidR="151FECF5">
              <w:rPr>
                <w:sz w:val="24"/>
                <w:szCs w:val="24"/>
              </w:rPr>
              <w:t>he client dashboard with the options:</w:t>
            </w:r>
          </w:p>
          <w:p w:rsidR="6FF7C1CB" w:rsidP="20330B91" w:rsidRDefault="6FF7C1CB" w14:paraId="00BC8697" w14:textId="7CA8E14E">
            <w:pPr>
              <w:pStyle w:val="ListParagraph"/>
              <w:numPr>
                <w:ilvl w:val="0"/>
                <w:numId w:val="22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51FECF5">
              <w:rPr>
                <w:sz w:val="24"/>
                <w:szCs w:val="24"/>
              </w:rPr>
              <w:t>“Edit Intake” (clickable)</w:t>
            </w:r>
          </w:p>
          <w:p w:rsidR="6FF7C1CB" w:rsidP="20330B91" w:rsidRDefault="6FF7C1CB" w14:paraId="60D571FB" w14:textId="21A74951">
            <w:pPr>
              <w:pStyle w:val="ListParagraph"/>
              <w:numPr>
                <w:ilvl w:val="0"/>
                <w:numId w:val="22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51FECF5">
              <w:rPr>
                <w:sz w:val="24"/>
                <w:szCs w:val="24"/>
              </w:rPr>
              <w:t>“Needs Assessment” (unclickable)</w:t>
            </w:r>
          </w:p>
          <w:p w:rsidR="6FF7C1CB" w:rsidP="20330B91" w:rsidRDefault="6FF7C1CB" w14:paraId="1745FF7F" w14:textId="3A27123A">
            <w:pPr>
              <w:pStyle w:val="ListParagraph"/>
              <w:numPr>
                <w:ilvl w:val="0"/>
                <w:numId w:val="22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51FECF5">
              <w:rPr>
                <w:sz w:val="24"/>
                <w:szCs w:val="24"/>
              </w:rPr>
              <w:t>“View Course” (unclickable)</w:t>
            </w:r>
          </w:p>
          <w:p w:rsidR="6FF7C1CB" w:rsidP="20330B91" w:rsidRDefault="6FF7C1CB" w14:paraId="7544755E" w14:textId="6873B172">
            <w:pPr>
              <w:pStyle w:val="ListParagraph"/>
              <w:numPr>
                <w:ilvl w:val="0"/>
                <w:numId w:val="22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19D9866">
              <w:rPr>
                <w:sz w:val="24"/>
                <w:szCs w:val="24"/>
              </w:rPr>
              <w:t>“View Completed Courses” (clickable)</w:t>
            </w:r>
          </w:p>
        </w:tc>
        <w:tc>
          <w:tcPr>
            <w:tcW w:w="840" w:type="dxa"/>
            <w:tcMar/>
          </w:tcPr>
          <w:p w:rsidR="05775226" w:rsidP="05775226" w:rsidRDefault="05775226" w14:paraId="3C6054B4" w14:textId="1ACF9CE2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0D800850" w14:textId="567781D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430D78E8">
        <w:trPr>
          <w:trHeight w:val="300"/>
        </w:trPr>
        <w:tc>
          <w:tcPr>
            <w:tcW w:w="2007" w:type="dxa"/>
            <w:tcMar/>
          </w:tcPr>
          <w:p w:rsidR="2ECAA661" w:rsidP="20330B91" w:rsidRDefault="2ECAA661" w14:paraId="6B3BD56F" w14:textId="00AA363B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2ECAA661" w:rsidP="20330B91" w:rsidRDefault="2ECAA661" w14:paraId="7F86E06B" w14:textId="1572582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Click “Edit Intake”</w:t>
            </w:r>
          </w:p>
        </w:tc>
        <w:tc>
          <w:tcPr>
            <w:tcW w:w="3510" w:type="dxa"/>
            <w:tcMar/>
          </w:tcPr>
          <w:p w:rsidR="2ECAA661" w:rsidP="20330B91" w:rsidRDefault="2ECAA661" w14:paraId="0CF1CB76" w14:textId="4171CE2F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The s</w:t>
            </w:r>
            <w:r w:rsidRPr="20330B91" w:rsidR="60166F14">
              <w:rPr>
                <w:sz w:val="24"/>
                <w:szCs w:val="24"/>
              </w:rPr>
              <w:t xml:space="preserve">ystem </w:t>
            </w:r>
            <w:r w:rsidRPr="20330B91" w:rsidR="2ECAA661">
              <w:rPr>
                <w:sz w:val="24"/>
                <w:szCs w:val="24"/>
              </w:rPr>
              <w:t>displays the Edit Intake screen</w:t>
            </w:r>
          </w:p>
        </w:tc>
        <w:tc>
          <w:tcPr>
            <w:tcW w:w="840" w:type="dxa"/>
            <w:tcMar/>
          </w:tcPr>
          <w:p w:rsidR="20330B91" w:rsidP="20330B91" w:rsidRDefault="20330B91" w14:paraId="180F6A48" w14:textId="7B2046B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3A803F60" w14:textId="5CA35F2F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3AA88425">
        <w:trPr>
          <w:trHeight w:val="300"/>
        </w:trPr>
        <w:tc>
          <w:tcPr>
            <w:tcW w:w="2007" w:type="dxa"/>
            <w:tcMar/>
          </w:tcPr>
          <w:p w:rsidR="2ECAA661" w:rsidP="20330B91" w:rsidRDefault="2ECAA661" w14:paraId="36C839FB" w14:textId="40EACFC8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5</w:t>
            </w:r>
          </w:p>
        </w:tc>
        <w:tc>
          <w:tcPr>
            <w:tcW w:w="1611" w:type="dxa"/>
            <w:tcMar/>
          </w:tcPr>
          <w:p w:rsidR="2ECAA661" w:rsidP="20330B91" w:rsidRDefault="2ECAA661" w14:paraId="0B6162F5" w14:textId="6B0CCB0F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Edit data and click “Submit”</w:t>
            </w:r>
          </w:p>
        </w:tc>
        <w:tc>
          <w:tcPr>
            <w:tcW w:w="3510" w:type="dxa"/>
            <w:tcMar/>
          </w:tcPr>
          <w:p w:rsidR="2ECAA661" w:rsidP="20330B91" w:rsidRDefault="2ECAA661" w14:paraId="7EF104CC" w14:textId="490DD718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The screen displays the client dashboard with the options:</w:t>
            </w:r>
          </w:p>
          <w:p w:rsidR="2ECAA661" w:rsidP="20330B91" w:rsidRDefault="2ECAA661" w14:paraId="5C990717" w14:textId="7A8E4C3F">
            <w:pPr>
              <w:pStyle w:val="ListParagraph"/>
              <w:numPr>
                <w:ilvl w:val="0"/>
                <w:numId w:val="23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</w:t>
            </w:r>
            <w:r w:rsidRPr="20330B91" w:rsidR="1F4E4CB8">
              <w:rPr>
                <w:sz w:val="24"/>
                <w:szCs w:val="24"/>
              </w:rPr>
              <w:t xml:space="preserve">View </w:t>
            </w:r>
            <w:r w:rsidRPr="20330B91" w:rsidR="2ECAA661">
              <w:rPr>
                <w:sz w:val="24"/>
                <w:szCs w:val="24"/>
              </w:rPr>
              <w:t>Pending Intake” (clickable”</w:t>
            </w:r>
          </w:p>
          <w:p w:rsidR="2ECAA661" w:rsidP="20330B91" w:rsidRDefault="2ECAA661" w14:paraId="0302D4EE" w14:textId="6C7662F7">
            <w:pPr>
              <w:pStyle w:val="ListParagraph"/>
              <w:numPr>
                <w:ilvl w:val="0"/>
                <w:numId w:val="23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“Needs Assessment” (unclickable)</w:t>
            </w:r>
          </w:p>
          <w:p w:rsidR="2ECAA661" w:rsidP="20330B91" w:rsidRDefault="2ECAA661" w14:paraId="7D6065F4" w14:textId="0A509216">
            <w:pPr>
              <w:pStyle w:val="ListParagraph"/>
              <w:numPr>
                <w:ilvl w:val="0"/>
                <w:numId w:val="23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“View Course” (unclickable)</w:t>
            </w:r>
          </w:p>
          <w:p w:rsidR="2B1C5195" w:rsidP="20330B91" w:rsidRDefault="2B1C5195" w14:paraId="6850C59B" w14:textId="1B1EEDD7">
            <w:pPr>
              <w:pStyle w:val="ListParagraph"/>
              <w:numPr>
                <w:ilvl w:val="0"/>
                <w:numId w:val="23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B1C5195">
              <w:rPr>
                <w:sz w:val="24"/>
                <w:szCs w:val="24"/>
              </w:rPr>
              <w:t>“View Completed Courses” (clickable)</w:t>
            </w:r>
          </w:p>
        </w:tc>
        <w:tc>
          <w:tcPr>
            <w:tcW w:w="840" w:type="dxa"/>
            <w:tcMar/>
          </w:tcPr>
          <w:p w:rsidR="20330B91" w:rsidP="20330B91" w:rsidRDefault="20330B91" w14:paraId="6105BAE9" w14:textId="3871E393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23FEFB03" w14:textId="13EEC05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2F7E611D">
        <w:trPr>
          <w:trHeight w:val="300"/>
        </w:trPr>
        <w:tc>
          <w:tcPr>
            <w:tcW w:w="2007" w:type="dxa"/>
            <w:tcMar/>
          </w:tcPr>
          <w:p w:rsidR="2ECAA661" w:rsidP="20330B91" w:rsidRDefault="2ECAA661" w14:paraId="2806E01A" w14:textId="47716EF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6</w:t>
            </w:r>
          </w:p>
        </w:tc>
        <w:tc>
          <w:tcPr>
            <w:tcW w:w="1611" w:type="dxa"/>
            <w:tcMar/>
          </w:tcPr>
          <w:p w:rsidR="2ECAA661" w:rsidP="20330B91" w:rsidRDefault="2ECAA661" w14:paraId="63A6AD9C" w14:textId="6366E3C5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Change Intake status to “approved” and open client dashboard</w:t>
            </w:r>
          </w:p>
        </w:tc>
        <w:tc>
          <w:tcPr>
            <w:tcW w:w="3510" w:type="dxa"/>
            <w:tcMar/>
          </w:tcPr>
          <w:p w:rsidR="2ECAA661" w:rsidP="20330B91" w:rsidRDefault="2ECAA661" w14:paraId="7A6739C2" w14:textId="5F137567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The s</w:t>
            </w:r>
            <w:r w:rsidRPr="20330B91" w:rsidR="44335B85">
              <w:rPr>
                <w:sz w:val="24"/>
                <w:szCs w:val="24"/>
              </w:rPr>
              <w:t xml:space="preserve">ystem </w:t>
            </w:r>
            <w:r w:rsidRPr="20330B91" w:rsidR="2ECAA661">
              <w:rPr>
                <w:sz w:val="24"/>
                <w:szCs w:val="24"/>
              </w:rPr>
              <w:t>displays the client dashboard with all clickable options:</w:t>
            </w:r>
          </w:p>
          <w:p w:rsidR="2ECAA661" w:rsidP="20330B91" w:rsidRDefault="2ECAA661" w14:paraId="021E1CC1" w14:textId="0BC9D13B">
            <w:pPr>
              <w:pStyle w:val="ListParagraph"/>
              <w:numPr>
                <w:ilvl w:val="0"/>
                <w:numId w:val="24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“Approved Intake”</w:t>
            </w:r>
          </w:p>
          <w:p w:rsidR="2ECAA661" w:rsidP="20330B91" w:rsidRDefault="2ECAA661" w14:paraId="178FF920" w14:textId="5AA61945">
            <w:pPr>
              <w:pStyle w:val="ListParagraph"/>
              <w:numPr>
                <w:ilvl w:val="0"/>
                <w:numId w:val="24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“Needs Assessment”</w:t>
            </w:r>
          </w:p>
          <w:p w:rsidR="2ECAA661" w:rsidP="20330B91" w:rsidRDefault="2ECAA661" w14:paraId="5BCEAAB2" w14:textId="350382F7">
            <w:pPr>
              <w:pStyle w:val="ListParagraph"/>
              <w:numPr>
                <w:ilvl w:val="0"/>
                <w:numId w:val="24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ECAA661">
              <w:rPr>
                <w:sz w:val="24"/>
                <w:szCs w:val="24"/>
              </w:rPr>
              <w:t>“View Course”</w:t>
            </w:r>
          </w:p>
          <w:p w:rsidR="57237BFE" w:rsidP="20330B91" w:rsidRDefault="57237BFE" w14:paraId="6C0A88D3" w14:textId="52D7B81D">
            <w:pPr>
              <w:pStyle w:val="ListParagraph"/>
              <w:numPr>
                <w:ilvl w:val="0"/>
                <w:numId w:val="24"/>
              </w:numPr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57237BFE">
              <w:rPr>
                <w:sz w:val="24"/>
                <w:szCs w:val="24"/>
              </w:rPr>
              <w:t>“View Completed Courses”</w:t>
            </w:r>
          </w:p>
        </w:tc>
        <w:tc>
          <w:tcPr>
            <w:tcW w:w="840" w:type="dxa"/>
            <w:tcMar/>
          </w:tcPr>
          <w:p w:rsidR="20330B91" w:rsidP="20330B91" w:rsidRDefault="20330B91" w14:paraId="003A3A16" w14:textId="2E01CE6B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5EC1FADB" w14:textId="1939D9B5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40010D94" w:rsidTr="20330B91" w14:paraId="7BCBCDA6">
        <w:trPr>
          <w:trHeight w:val="300"/>
        </w:trPr>
        <w:tc>
          <w:tcPr>
            <w:tcW w:w="9576" w:type="dxa"/>
            <w:gridSpan w:val="5"/>
            <w:tcMar/>
          </w:tcPr>
          <w:p w:rsidR="40010D94" w:rsidP="40010D94" w:rsidRDefault="40010D94" w14:paraId="54E9A63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40010D94" w:rsidTr="20330B91" w14:paraId="00599497">
        <w:trPr>
          <w:trHeight w:val="300"/>
        </w:trPr>
        <w:tc>
          <w:tcPr>
            <w:tcW w:w="9576" w:type="dxa"/>
            <w:gridSpan w:val="5"/>
            <w:shd w:val="clear" w:color="auto" w:fill="E5B8B7" w:themeFill="accent2" w:themeFillTint="66"/>
            <w:tcMar/>
          </w:tcPr>
          <w:p w:rsidR="40010D94" w:rsidP="40010D94" w:rsidRDefault="40010D94" w14:paraId="0316DAA2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40010D94" w:rsidTr="20330B91" w14:paraId="5D01B126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40010D94" w:rsidP="40010D94" w:rsidRDefault="40010D94" w14:paraId="4553F257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Tester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40010D94" w:rsidP="40010D94" w:rsidRDefault="40010D94" w14:paraId="18BEC8EA" w14:textId="3A087F15">
            <w:pPr>
              <w:spacing w:line="240" w:lineRule="exact"/>
              <w:rPr>
                <w:sz w:val="24"/>
                <w:szCs w:val="24"/>
              </w:rPr>
            </w:pPr>
            <w:r w:rsidRPr="20330B91" w:rsidR="6AD94632">
              <w:rPr>
                <w:sz w:val="24"/>
                <w:szCs w:val="24"/>
              </w:rPr>
              <w:t>Kyle</w:t>
            </w:r>
          </w:p>
        </w:tc>
      </w:tr>
      <w:tr w:rsidR="40010D94" w:rsidTr="20330B91" w14:paraId="4AAD308D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40010D94" w:rsidP="40010D94" w:rsidRDefault="40010D94" w14:paraId="26970A5E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Date of test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40010D94" w:rsidP="40010D94" w:rsidRDefault="40010D94" w14:paraId="04338944" w14:textId="0CAC8569">
            <w:pPr>
              <w:spacing w:line="240" w:lineRule="exact"/>
              <w:rPr>
                <w:sz w:val="24"/>
                <w:szCs w:val="24"/>
              </w:rPr>
            </w:pPr>
            <w:r w:rsidRPr="20330B91" w:rsidR="4E907548">
              <w:rPr>
                <w:sz w:val="24"/>
                <w:szCs w:val="24"/>
              </w:rPr>
              <w:t>2/16/23</w:t>
            </w:r>
          </w:p>
        </w:tc>
      </w:tr>
      <w:tr w:rsidR="40010D94" w:rsidTr="20330B91" w14:paraId="5384968F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40010D94" w:rsidP="40010D94" w:rsidRDefault="40010D94" w14:paraId="532156EF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40010D94" w:rsidR="40010D94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40010D94" w:rsidP="40010D94" w:rsidRDefault="40010D94" w14:paraId="1F4B6322" w14:textId="42B551D0">
            <w:pPr>
              <w:spacing w:line="240" w:lineRule="exact"/>
              <w:rPr>
                <w:sz w:val="24"/>
                <w:szCs w:val="24"/>
              </w:rPr>
            </w:pPr>
            <w:r w:rsidRPr="20330B91" w:rsidR="7F3DD8F3">
              <w:rPr>
                <w:sz w:val="24"/>
                <w:szCs w:val="24"/>
              </w:rPr>
              <w:t>Fail</w:t>
            </w:r>
          </w:p>
        </w:tc>
      </w:tr>
      <w:tr w:rsidR="40010D94" w:rsidTr="20330B91" w14:paraId="29027278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40010D94" w:rsidP="40010D94" w:rsidRDefault="40010D94" w14:paraId="6C2DEFF4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40010D94" w:rsidR="40010D94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40010D94" w:rsidP="40010D94" w:rsidRDefault="40010D94" w14:paraId="6BB06A5A" w14:textId="62AC898E">
            <w:pPr>
              <w:spacing w:line="240" w:lineRule="exact"/>
              <w:rPr>
                <w:sz w:val="24"/>
                <w:szCs w:val="24"/>
              </w:rPr>
            </w:pPr>
            <w:r w:rsidRPr="20330B91" w:rsidR="3677FC9A">
              <w:rPr>
                <w:sz w:val="24"/>
                <w:szCs w:val="24"/>
              </w:rPr>
              <w:t>This will be fixed next sprint</w:t>
            </w:r>
          </w:p>
        </w:tc>
      </w:tr>
    </w:tbl>
    <w:p w:rsidR="20330B91" w:rsidP="20330B91" w:rsidRDefault="20330B91" w14:paraId="0DA4FF87" w14:textId="231E6B83">
      <w:pPr>
        <w:pStyle w:val="Normal"/>
      </w:pPr>
    </w:p>
    <w:p w:rsidR="20330B91" w:rsidP="20330B91" w:rsidRDefault="20330B91" w14:paraId="74A7E7C7" w14:textId="354B07FA">
      <w:pPr>
        <w:pStyle w:val="Normal"/>
      </w:pPr>
    </w:p>
    <w:p w:rsidR="20330B91" w:rsidP="20330B91" w:rsidRDefault="20330B91" w14:paraId="4CFB773D" w14:textId="3CA4D08E">
      <w:pPr>
        <w:pStyle w:val="Normal"/>
        <w:ind w:firstLine="720"/>
      </w:pPr>
    </w:p>
    <w:p w:rsidR="32D98C57" w:rsidP="20330B91" w:rsidRDefault="32D98C57" w14:paraId="2AE8771D" w14:textId="1B794E5E">
      <w:pPr>
        <w:pStyle w:val="Heading1"/>
      </w:pPr>
      <w:r w:rsidR="32D98C57">
        <w:rPr/>
        <w:t>STC 2 – Verify Intake Form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05775226" w:rsidTr="20330B91" w14:paraId="2ED10D70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05775226" w:rsidP="05775226" w:rsidRDefault="05775226" w14:paraId="246BC239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case ID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05775226" w:rsidP="05775226" w:rsidRDefault="05775226" w14:paraId="168E1B5E" w14:textId="4E60B682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STC </w:t>
            </w:r>
            <w:r w:rsidRPr="05775226" w:rsidR="1FEF1CF0">
              <w:rPr>
                <w:sz w:val="24"/>
                <w:szCs w:val="24"/>
              </w:rPr>
              <w:t>2</w:t>
            </w:r>
          </w:p>
        </w:tc>
      </w:tr>
      <w:tr w:rsidR="05775226" w:rsidTr="20330B91" w14:paraId="184E671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4B5D5A9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Owner of test case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AA56868" w:rsidP="05775226" w:rsidRDefault="4AA56868" w14:paraId="2E825FB6" w14:textId="788A4897">
            <w:pPr>
              <w:spacing w:line="240" w:lineRule="exact"/>
              <w:rPr>
                <w:sz w:val="24"/>
                <w:szCs w:val="24"/>
              </w:rPr>
            </w:pPr>
            <w:r w:rsidRPr="20330B91" w:rsidR="23179500">
              <w:rPr>
                <w:sz w:val="24"/>
                <w:szCs w:val="24"/>
              </w:rPr>
              <w:t>Kyle</w:t>
            </w:r>
          </w:p>
        </w:tc>
      </w:tr>
      <w:tr w:rsidR="05775226" w:rsidTr="20330B91" w14:paraId="44294CB6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691AF83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name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1D47206D" w:rsidP="05775226" w:rsidRDefault="1D47206D" w14:paraId="6C14F8CB" w14:textId="20C4800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1D47206D">
              <w:rPr>
                <w:sz w:val="24"/>
                <w:szCs w:val="24"/>
              </w:rPr>
              <w:t>Verify Intake Form Submission</w:t>
            </w:r>
          </w:p>
        </w:tc>
      </w:tr>
      <w:tr w:rsidR="05775226" w:rsidTr="20330B91" w14:paraId="5F3753E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4B0B14F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3E1C290C" w:rsidP="05775226" w:rsidRDefault="3E1C290C" w14:paraId="4B8AB9EF" w14:textId="59E43BFC">
            <w:pPr>
              <w:spacing w:line="240" w:lineRule="exact"/>
              <w:rPr>
                <w:sz w:val="24"/>
                <w:szCs w:val="24"/>
              </w:rPr>
            </w:pPr>
            <w:r w:rsidRPr="20330B91" w:rsidR="2A961378">
              <w:rPr>
                <w:sz w:val="24"/>
                <w:szCs w:val="24"/>
              </w:rPr>
              <w:t>2</w:t>
            </w:r>
            <w:r w:rsidRPr="20330B91" w:rsidR="041EDA73">
              <w:rPr>
                <w:sz w:val="24"/>
                <w:szCs w:val="24"/>
              </w:rPr>
              <w:t>/</w:t>
            </w:r>
            <w:r w:rsidRPr="20330B91" w:rsidR="28A1EE95">
              <w:rPr>
                <w:sz w:val="24"/>
                <w:szCs w:val="24"/>
              </w:rPr>
              <w:t>16</w:t>
            </w:r>
            <w:r w:rsidRPr="20330B91" w:rsidR="041EDA73">
              <w:rPr>
                <w:sz w:val="24"/>
                <w:szCs w:val="24"/>
              </w:rPr>
              <w:t>/23</w:t>
            </w:r>
          </w:p>
        </w:tc>
      </w:tr>
      <w:tr w:rsidR="05775226" w:rsidTr="20330B91" w14:paraId="1C79E711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CD5AFBF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Requirement tested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8661F2C" w14:textId="2126C1AC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REQ </w:t>
            </w:r>
            <w:r w:rsidRPr="05775226" w:rsidR="09D90CB6">
              <w:rPr>
                <w:sz w:val="24"/>
                <w:szCs w:val="24"/>
              </w:rPr>
              <w:t>4</w:t>
            </w:r>
          </w:p>
        </w:tc>
      </w:tr>
      <w:tr w:rsidR="05775226" w:rsidTr="20330B91" w14:paraId="63E52D3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145549F4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objective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892935E" w14:textId="750780D4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Verify that the system </w:t>
            </w:r>
            <w:r w:rsidRPr="05775226" w:rsidR="7B8559FE">
              <w:rPr>
                <w:sz w:val="24"/>
                <w:szCs w:val="24"/>
              </w:rPr>
              <w:t>allows clients to submit an intake form with all their information on it.</w:t>
            </w:r>
          </w:p>
        </w:tc>
      </w:tr>
      <w:tr w:rsidR="05775226" w:rsidTr="20330B91" w14:paraId="7E168E0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D6E40FF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setup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B8A8A2F" w:rsidP="05775226" w:rsidRDefault="0B8A8A2F" w14:paraId="0EDF3B05" w14:textId="64C59D71">
            <w:pPr>
              <w:spacing w:line="240" w:lineRule="exact"/>
              <w:rPr>
                <w:sz w:val="24"/>
                <w:szCs w:val="24"/>
              </w:rPr>
            </w:pPr>
            <w:r w:rsidRPr="05775226" w:rsidR="0B8A8A2F">
              <w:rPr>
                <w:sz w:val="24"/>
                <w:szCs w:val="24"/>
              </w:rPr>
              <w:t>Client user, on dashboard</w:t>
            </w:r>
          </w:p>
        </w:tc>
      </w:tr>
      <w:tr w:rsidR="05775226" w:rsidTr="20330B91" w14:paraId="1790C1A7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46379F2F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05775226" w:rsidTr="20330B91" w14:paraId="11A8CE58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5E5961E1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05775226" w:rsidTr="20330B91" w14:paraId="0C6E2ECA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CFA6970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05775226" w:rsidP="05775226" w:rsidRDefault="05775226" w14:paraId="509F0261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05775226" w:rsidP="05775226" w:rsidRDefault="05775226" w14:paraId="5E74111E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05775226" w:rsidP="05775226" w:rsidRDefault="05775226" w14:paraId="1003CD04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05775226" w:rsidP="05775226" w:rsidRDefault="05775226" w14:paraId="6BAB9DEE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05775226" w:rsidTr="20330B91" w14:paraId="7714C3DE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25ED8EB" w14:textId="3125D645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11F12093" w:rsidP="05775226" w:rsidRDefault="11F12093" w14:paraId="1E21D385" w14:textId="6E4FE90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Pr="20330B91" w:rsidR="05CE639F">
              <w:rPr>
                <w:sz w:val="24"/>
                <w:szCs w:val="24"/>
              </w:rPr>
              <w:t>Select Submit New Intake</w:t>
            </w:r>
          </w:p>
        </w:tc>
        <w:tc>
          <w:tcPr>
            <w:tcW w:w="3510" w:type="dxa"/>
            <w:tcMar/>
          </w:tcPr>
          <w:p w:rsidR="11F12093" w:rsidP="05775226" w:rsidRDefault="11F12093" w14:paraId="6716E1EF" w14:textId="680C61F6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11F12093">
              <w:rPr>
                <w:sz w:val="24"/>
                <w:szCs w:val="24"/>
              </w:rPr>
              <w:t xml:space="preserve">The system takes the client from the dashboard to a fillable form for them to input </w:t>
            </w:r>
            <w:proofErr w:type="gramStart"/>
            <w:r w:rsidRPr="05775226" w:rsidR="11F12093">
              <w:rPr>
                <w:sz w:val="24"/>
                <w:szCs w:val="24"/>
              </w:rPr>
              <w:t>their</w:t>
            </w:r>
            <w:proofErr w:type="gramEnd"/>
            <w:r w:rsidRPr="05775226" w:rsidR="11F12093">
              <w:rPr>
                <w:sz w:val="24"/>
                <w:szCs w:val="24"/>
              </w:rPr>
              <w:t xml:space="preserve"> intake data.</w:t>
            </w:r>
          </w:p>
        </w:tc>
        <w:tc>
          <w:tcPr>
            <w:tcW w:w="840" w:type="dxa"/>
            <w:tcMar/>
          </w:tcPr>
          <w:p w:rsidR="05775226" w:rsidP="05775226" w:rsidRDefault="05775226" w14:paraId="1DDD7D87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20D10A7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5261619D">
        <w:trPr>
          <w:trHeight w:val="680"/>
        </w:trPr>
        <w:tc>
          <w:tcPr>
            <w:tcW w:w="2007" w:type="dxa"/>
            <w:tcMar/>
          </w:tcPr>
          <w:p w:rsidR="05775226" w:rsidP="05775226" w:rsidRDefault="05775226" w14:paraId="1FFE10F8" w14:textId="407BB71B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4EB521B0" w:rsidP="05775226" w:rsidRDefault="4EB521B0" w14:paraId="2F80BAD9" w14:textId="7772CAD6">
            <w:pPr>
              <w:spacing w:line="240" w:lineRule="exact"/>
              <w:rPr>
                <w:sz w:val="24"/>
                <w:szCs w:val="24"/>
              </w:rPr>
            </w:pPr>
            <w:r w:rsidRPr="05775226" w:rsidR="4EB521B0">
              <w:rPr>
                <w:sz w:val="24"/>
                <w:szCs w:val="24"/>
              </w:rPr>
              <w:t>Input Intake data into Form</w:t>
            </w:r>
          </w:p>
        </w:tc>
        <w:tc>
          <w:tcPr>
            <w:tcW w:w="3510" w:type="dxa"/>
            <w:tcMar/>
          </w:tcPr>
          <w:p w:rsidR="05775226" w:rsidP="05775226" w:rsidRDefault="05775226" w14:paraId="784B5C9C" w14:textId="7266FCD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The s</w:t>
            </w:r>
            <w:r w:rsidRPr="05775226" w:rsidR="6F407F31">
              <w:rPr>
                <w:sz w:val="24"/>
                <w:szCs w:val="24"/>
              </w:rPr>
              <w:t xml:space="preserve">ystem </w:t>
            </w:r>
            <w:r w:rsidRPr="05775226" w:rsidR="05775226">
              <w:rPr>
                <w:sz w:val="24"/>
                <w:szCs w:val="24"/>
              </w:rPr>
              <w:t xml:space="preserve">displays the </w:t>
            </w:r>
            <w:r w:rsidRPr="05775226" w:rsidR="0FE1689F">
              <w:rPr>
                <w:sz w:val="24"/>
                <w:szCs w:val="24"/>
              </w:rPr>
              <w:t>inputs for each part of the intake data in their boxes after being typed.</w:t>
            </w:r>
          </w:p>
        </w:tc>
        <w:tc>
          <w:tcPr>
            <w:tcW w:w="840" w:type="dxa"/>
            <w:tcMar/>
          </w:tcPr>
          <w:p w:rsidR="05775226" w:rsidP="05775226" w:rsidRDefault="05775226" w14:paraId="22D164C9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6684AE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A2CFE3E">
        <w:trPr>
          <w:trHeight w:val="300"/>
        </w:trPr>
        <w:tc>
          <w:tcPr>
            <w:tcW w:w="2007" w:type="dxa"/>
            <w:tcMar/>
          </w:tcPr>
          <w:p w:rsidR="3B303F1D" w:rsidP="05775226" w:rsidRDefault="3B303F1D" w14:paraId="7D86D672" w14:textId="65D1525B">
            <w:pPr>
              <w:pStyle w:val="Normal"/>
              <w:rPr>
                <w:sz w:val="24"/>
                <w:szCs w:val="24"/>
              </w:rPr>
            </w:pPr>
            <w:r w:rsidRPr="05775226" w:rsidR="3B303F1D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3B303F1D" w:rsidP="05775226" w:rsidRDefault="3B303F1D" w14:paraId="41058304" w14:textId="36FCE415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36704574">
              <w:rPr>
                <w:sz w:val="24"/>
                <w:szCs w:val="24"/>
              </w:rPr>
              <w:t>Select Submit Intake Data</w:t>
            </w:r>
          </w:p>
        </w:tc>
        <w:tc>
          <w:tcPr>
            <w:tcW w:w="3510" w:type="dxa"/>
            <w:tcMar/>
          </w:tcPr>
          <w:p w:rsidR="3B303F1D" w:rsidP="05775226" w:rsidRDefault="3B303F1D" w14:paraId="6BE38DAF" w14:textId="5A434789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36704574">
              <w:rPr>
                <w:sz w:val="24"/>
                <w:szCs w:val="24"/>
              </w:rPr>
              <w:t>The form containing the intake data will be submitted to the system</w:t>
            </w:r>
            <w:r w:rsidRPr="20330B91" w:rsidR="0D298AB4">
              <w:rPr>
                <w:sz w:val="24"/>
                <w:szCs w:val="24"/>
              </w:rPr>
              <w:t>, the user is redirected to the dashboard</w:t>
            </w:r>
            <w:r w:rsidRPr="20330B91" w:rsidR="60A96786">
              <w:rPr>
                <w:sz w:val="24"/>
                <w:szCs w:val="24"/>
              </w:rPr>
              <w:t>.</w:t>
            </w:r>
          </w:p>
        </w:tc>
        <w:tc>
          <w:tcPr>
            <w:tcW w:w="840" w:type="dxa"/>
            <w:tcMar/>
          </w:tcPr>
          <w:p w:rsidR="05775226" w:rsidP="05775226" w:rsidRDefault="05775226" w14:paraId="557BAC11" w14:textId="0BAE8BE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7CB01C8A" w14:textId="637A035C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474D6347">
        <w:trPr>
          <w:trHeight w:val="300"/>
        </w:trPr>
        <w:tc>
          <w:tcPr>
            <w:tcW w:w="2007" w:type="dxa"/>
            <w:tcMar/>
          </w:tcPr>
          <w:p w:rsidR="0D298AB4" w:rsidP="20330B91" w:rsidRDefault="0D298AB4" w14:paraId="1E1C00F6" w14:textId="60ADE964">
            <w:pPr>
              <w:pStyle w:val="Normal"/>
              <w:rPr>
                <w:sz w:val="24"/>
                <w:szCs w:val="24"/>
              </w:rPr>
            </w:pPr>
            <w:r w:rsidRPr="20330B91" w:rsidR="0D298AB4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0D298AB4" w:rsidP="20330B91" w:rsidRDefault="0D298AB4" w14:paraId="4A05E397" w14:textId="2090D2C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0D298AB4">
              <w:rPr>
                <w:sz w:val="24"/>
                <w:szCs w:val="24"/>
              </w:rPr>
              <w:t xml:space="preserve">Select </w:t>
            </w:r>
            <w:r w:rsidRPr="20330B91" w:rsidR="3D27AC39">
              <w:rPr>
                <w:sz w:val="24"/>
                <w:szCs w:val="24"/>
              </w:rPr>
              <w:t>“View Pending Intake”</w:t>
            </w:r>
          </w:p>
        </w:tc>
        <w:tc>
          <w:tcPr>
            <w:tcW w:w="3510" w:type="dxa"/>
            <w:tcMar/>
          </w:tcPr>
          <w:p w:rsidR="3D27AC39" w:rsidP="20330B91" w:rsidRDefault="3D27AC39" w14:paraId="1991BE3F" w14:textId="553B784B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3D27AC39">
              <w:rPr>
                <w:sz w:val="24"/>
                <w:szCs w:val="24"/>
              </w:rPr>
              <w:t>The system</w:t>
            </w:r>
            <w:r w:rsidRPr="20330B91" w:rsidR="33965E18">
              <w:rPr>
                <w:sz w:val="24"/>
                <w:szCs w:val="24"/>
              </w:rPr>
              <w:t xml:space="preserve"> displays the intake form that was just submitted.</w:t>
            </w:r>
          </w:p>
        </w:tc>
        <w:tc>
          <w:tcPr>
            <w:tcW w:w="840" w:type="dxa"/>
            <w:tcMar/>
          </w:tcPr>
          <w:p w:rsidR="20330B91" w:rsidP="20330B91" w:rsidRDefault="20330B91" w14:paraId="27C10F80" w14:textId="6912FBB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0A10B44D" w14:textId="78F81A6F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5FF27D27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5CF04FF4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77752A75">
        <w:trPr>
          <w:trHeight w:val="300"/>
        </w:trPr>
        <w:tc>
          <w:tcPr>
            <w:tcW w:w="9576" w:type="dxa"/>
            <w:gridSpan w:val="5"/>
            <w:shd w:val="clear" w:color="auto" w:fill="E5B8B7" w:themeFill="accent2" w:themeFillTint="66"/>
            <w:tcMar/>
          </w:tcPr>
          <w:p w:rsidR="05775226" w:rsidP="05775226" w:rsidRDefault="05775226" w14:paraId="44F201EF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05775226" w:rsidTr="20330B91" w14:paraId="5142969B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05775226" w:rsidP="05775226" w:rsidRDefault="05775226" w14:paraId="0DC3032F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Tester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05775226" w:rsidP="05775226" w:rsidRDefault="05775226" w14:paraId="282ABBE1" w14:textId="175388C5">
            <w:pPr>
              <w:spacing w:line="240" w:lineRule="exact"/>
              <w:rPr>
                <w:sz w:val="24"/>
                <w:szCs w:val="24"/>
              </w:rPr>
            </w:pPr>
            <w:r w:rsidRPr="20330B91" w:rsidR="46828862">
              <w:rPr>
                <w:sz w:val="24"/>
                <w:szCs w:val="24"/>
              </w:rPr>
              <w:t>Kyle</w:t>
            </w:r>
          </w:p>
        </w:tc>
      </w:tr>
      <w:tr w:rsidR="05775226" w:rsidTr="20330B91" w14:paraId="4BA85BA8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05775226" w:rsidP="05775226" w:rsidRDefault="05775226" w14:paraId="789F44F1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test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05775226" w:rsidP="05775226" w:rsidRDefault="05775226" w14:paraId="150A1CBB" w14:textId="30C26287">
            <w:pPr>
              <w:spacing w:line="240" w:lineRule="exact"/>
              <w:rPr>
                <w:sz w:val="24"/>
                <w:szCs w:val="24"/>
              </w:rPr>
            </w:pPr>
            <w:r w:rsidRPr="20330B91" w:rsidR="4E31D066">
              <w:rPr>
                <w:sz w:val="24"/>
                <w:szCs w:val="24"/>
              </w:rPr>
              <w:t>2/16/23</w:t>
            </w:r>
          </w:p>
        </w:tc>
      </w:tr>
      <w:tr w:rsidR="05775226" w:rsidTr="20330B91" w14:paraId="4C7DDADB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05775226" w:rsidP="05775226" w:rsidRDefault="05775226" w14:paraId="03596DBA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05775226" w:rsidP="05775226" w:rsidRDefault="05775226" w14:paraId="19313F19" w14:textId="0F9D1DE8">
            <w:pPr>
              <w:spacing w:line="240" w:lineRule="exact"/>
              <w:rPr>
                <w:sz w:val="24"/>
                <w:szCs w:val="24"/>
              </w:rPr>
            </w:pPr>
            <w:r w:rsidRPr="20330B91" w:rsidR="5E79B9E9">
              <w:rPr>
                <w:sz w:val="24"/>
                <w:szCs w:val="24"/>
              </w:rPr>
              <w:t>Fail</w:t>
            </w:r>
          </w:p>
        </w:tc>
      </w:tr>
      <w:tr w:rsidR="05775226" w:rsidTr="20330B91" w14:paraId="180D836D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05775226" w:rsidP="05775226" w:rsidRDefault="05775226" w14:paraId="79589931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05775226" w:rsidP="05775226" w:rsidRDefault="05775226" w14:paraId="1309C276" w14:textId="7CA04D4B">
            <w:pPr>
              <w:spacing w:line="240" w:lineRule="exact"/>
              <w:rPr>
                <w:sz w:val="24"/>
                <w:szCs w:val="24"/>
              </w:rPr>
            </w:pPr>
            <w:r w:rsidRPr="20330B91" w:rsidR="289A5A35">
              <w:rPr>
                <w:sz w:val="24"/>
                <w:szCs w:val="24"/>
              </w:rPr>
              <w:t>When submitting, the client dashboard labels do not change. This will be fixed next sprint.</w:t>
            </w:r>
          </w:p>
        </w:tc>
      </w:tr>
    </w:tbl>
    <w:p w:rsidR="05775226" w:rsidP="05775226" w:rsidRDefault="05775226" w14:paraId="729F5A23" w14:textId="132BB5FC">
      <w:pPr>
        <w:pStyle w:val="Normal"/>
        <w:spacing w:line="240" w:lineRule="exact"/>
        <w:rPr>
          <w:sz w:val="24"/>
          <w:szCs w:val="24"/>
        </w:rPr>
      </w:pPr>
    </w:p>
    <w:p w:rsidR="70A91A57" w:rsidP="20330B91" w:rsidRDefault="70A91A57" w14:paraId="2AB21C3F" w14:textId="1774B59B">
      <w:pPr>
        <w:pStyle w:val="Heading1"/>
      </w:pPr>
      <w:r w:rsidR="70A91A57">
        <w:rPr/>
        <w:t>STC 3 – Verify Edit 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05775226" w:rsidTr="20330B91" w14:paraId="48DB8D5B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63AB5C5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case ID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7471905" w14:textId="35C5612D">
            <w:pPr>
              <w:spacing w:line="240" w:lineRule="exac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 xml:space="preserve">STC </w:t>
            </w:r>
            <w:r w:rsidRPr="50C3E13A" w:rsidR="2411B3A8">
              <w:rPr>
                <w:sz w:val="24"/>
                <w:szCs w:val="24"/>
              </w:rPr>
              <w:t>3</w:t>
            </w:r>
          </w:p>
        </w:tc>
      </w:tr>
      <w:tr w:rsidR="05775226" w:rsidTr="20330B91" w14:paraId="4CB3CC5E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3C775AF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Owner of test case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071B773" w:rsidP="05775226" w:rsidRDefault="0071B773" w14:paraId="39863F24" w14:textId="524F17DD">
            <w:pPr>
              <w:spacing w:line="240" w:lineRule="exact"/>
              <w:rPr>
                <w:sz w:val="24"/>
                <w:szCs w:val="24"/>
              </w:rPr>
            </w:pPr>
            <w:r w:rsidRPr="50C3E13A" w:rsidR="2C9DF86A">
              <w:rPr>
                <w:sz w:val="24"/>
                <w:szCs w:val="24"/>
              </w:rPr>
              <w:t>Kyle</w:t>
            </w:r>
          </w:p>
        </w:tc>
      </w:tr>
      <w:tr w:rsidR="05775226" w:rsidTr="20330B91" w14:paraId="1DC3AC43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B37F4D9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name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7EAAE096" w:rsidP="05775226" w:rsidRDefault="7EAAE096" w14:paraId="25816DCB" w14:textId="44C3364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7EAAE096">
              <w:rPr>
                <w:sz w:val="24"/>
                <w:szCs w:val="24"/>
              </w:rPr>
              <w:t xml:space="preserve">Verify </w:t>
            </w:r>
            <w:r w:rsidRPr="05775226" w:rsidR="1557E212">
              <w:rPr>
                <w:sz w:val="24"/>
                <w:szCs w:val="24"/>
              </w:rPr>
              <w:t xml:space="preserve">Edit </w:t>
            </w:r>
            <w:r w:rsidRPr="05775226" w:rsidR="7EAAE096">
              <w:rPr>
                <w:sz w:val="24"/>
                <w:szCs w:val="24"/>
              </w:rPr>
              <w:t>Curriculum</w:t>
            </w:r>
          </w:p>
        </w:tc>
      </w:tr>
      <w:tr w:rsidR="05775226" w:rsidTr="20330B91" w14:paraId="223C3883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D91E6BA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F07E689" w14:textId="52B83554">
            <w:pPr>
              <w:spacing w:line="240" w:lineRule="exact"/>
              <w:rPr>
                <w:sz w:val="24"/>
                <w:szCs w:val="24"/>
              </w:rPr>
            </w:pPr>
            <w:r w:rsidRPr="20330B91" w:rsidR="041EDA73">
              <w:rPr>
                <w:sz w:val="24"/>
                <w:szCs w:val="24"/>
              </w:rPr>
              <w:t>2/</w:t>
            </w:r>
            <w:r w:rsidRPr="20330B91" w:rsidR="6C5B1AB4">
              <w:rPr>
                <w:sz w:val="24"/>
                <w:szCs w:val="24"/>
              </w:rPr>
              <w:t>1</w:t>
            </w:r>
            <w:r w:rsidRPr="20330B91" w:rsidR="23F967FB">
              <w:rPr>
                <w:sz w:val="24"/>
                <w:szCs w:val="24"/>
              </w:rPr>
              <w:t>6</w:t>
            </w:r>
            <w:r w:rsidRPr="20330B91" w:rsidR="041EDA73">
              <w:rPr>
                <w:sz w:val="24"/>
                <w:szCs w:val="24"/>
              </w:rPr>
              <w:t>/23</w:t>
            </w:r>
          </w:p>
        </w:tc>
      </w:tr>
      <w:tr w:rsidR="05775226" w:rsidTr="20330B91" w14:paraId="46913D29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E3B6BF0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Requirement tested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921CC63" w14:textId="10201055">
            <w:pPr>
              <w:spacing w:line="240" w:lineRule="exact"/>
              <w:rPr>
                <w:sz w:val="24"/>
                <w:szCs w:val="24"/>
              </w:rPr>
            </w:pPr>
            <w:r w:rsidRPr="20330B91" w:rsidR="539F4E3E">
              <w:rPr>
                <w:sz w:val="24"/>
                <w:szCs w:val="24"/>
              </w:rPr>
              <w:t xml:space="preserve">REQ </w:t>
            </w:r>
            <w:r w:rsidRPr="20330B91" w:rsidR="1447B9D2">
              <w:rPr>
                <w:sz w:val="24"/>
                <w:szCs w:val="24"/>
              </w:rPr>
              <w:t>7</w:t>
            </w:r>
            <w:r w:rsidRPr="20330B91" w:rsidR="7A98DA65">
              <w:rPr>
                <w:sz w:val="24"/>
                <w:szCs w:val="24"/>
              </w:rPr>
              <w:t>/</w:t>
            </w:r>
            <w:r w:rsidRPr="20330B91" w:rsidR="5C68D6C2">
              <w:rPr>
                <w:sz w:val="24"/>
                <w:szCs w:val="24"/>
              </w:rPr>
              <w:t>11/</w:t>
            </w:r>
            <w:r w:rsidRPr="20330B91" w:rsidR="2E4734E6">
              <w:rPr>
                <w:sz w:val="24"/>
                <w:szCs w:val="24"/>
              </w:rPr>
              <w:t>14/</w:t>
            </w:r>
            <w:r w:rsidRPr="20330B91" w:rsidR="5C68D6C2">
              <w:rPr>
                <w:sz w:val="24"/>
                <w:szCs w:val="24"/>
              </w:rPr>
              <w:t>15</w:t>
            </w:r>
          </w:p>
        </w:tc>
      </w:tr>
      <w:tr w:rsidR="05775226" w:rsidTr="20330B91" w14:paraId="640A96E0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41F9075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objective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8CC9E26" w:rsidP="05775226" w:rsidRDefault="08CC9E26" w14:paraId="6700B235" w14:textId="224BF57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8CC9E26">
              <w:rPr>
                <w:sz w:val="24"/>
                <w:szCs w:val="24"/>
              </w:rPr>
              <w:t>Verify that the system allows admins and program-</w:t>
            </w:r>
            <w:bookmarkStart w:name="_Int_J6pV3Uji" w:id="1894196474"/>
            <w:r w:rsidRPr="05775226" w:rsidR="08CC9E26">
              <w:rPr>
                <w:sz w:val="24"/>
                <w:szCs w:val="24"/>
              </w:rPr>
              <w:t>leads</w:t>
            </w:r>
            <w:bookmarkEnd w:id="1894196474"/>
            <w:r w:rsidRPr="05775226" w:rsidR="08CC9E26">
              <w:rPr>
                <w:sz w:val="24"/>
                <w:szCs w:val="24"/>
              </w:rPr>
              <w:t xml:space="preserve"> to </w:t>
            </w:r>
            <w:r w:rsidRPr="05775226" w:rsidR="38889F83">
              <w:rPr>
                <w:sz w:val="24"/>
                <w:szCs w:val="24"/>
              </w:rPr>
              <w:t>edit</w:t>
            </w:r>
            <w:r w:rsidRPr="05775226" w:rsidR="08CC9E26">
              <w:rPr>
                <w:sz w:val="24"/>
                <w:szCs w:val="24"/>
              </w:rPr>
              <w:t xml:space="preserve"> </w:t>
            </w:r>
            <w:r w:rsidRPr="05775226" w:rsidR="73CC8E0E">
              <w:rPr>
                <w:sz w:val="24"/>
                <w:szCs w:val="24"/>
              </w:rPr>
              <w:t xml:space="preserve">and save changes to </w:t>
            </w:r>
            <w:r w:rsidRPr="05775226" w:rsidR="08CC9E26">
              <w:rPr>
                <w:sz w:val="24"/>
                <w:szCs w:val="24"/>
              </w:rPr>
              <w:t>a</w:t>
            </w:r>
            <w:r w:rsidRPr="05775226" w:rsidR="6B18281F">
              <w:rPr>
                <w:sz w:val="24"/>
                <w:szCs w:val="24"/>
              </w:rPr>
              <w:t xml:space="preserve"> </w:t>
            </w:r>
            <w:r w:rsidRPr="05775226" w:rsidR="08CC9E26">
              <w:rPr>
                <w:sz w:val="24"/>
                <w:szCs w:val="24"/>
              </w:rPr>
              <w:t>curriculum f</w:t>
            </w:r>
            <w:r w:rsidRPr="05775226" w:rsidR="65D33A62">
              <w:rPr>
                <w:sz w:val="24"/>
                <w:szCs w:val="24"/>
              </w:rPr>
              <w:t>rom</w:t>
            </w:r>
            <w:r w:rsidRPr="05775226" w:rsidR="08CC9E26">
              <w:rPr>
                <w:sz w:val="24"/>
                <w:szCs w:val="24"/>
              </w:rPr>
              <w:t xml:space="preserve"> a specific curriculum development plan.</w:t>
            </w:r>
          </w:p>
        </w:tc>
      </w:tr>
      <w:tr w:rsidR="05775226" w:rsidTr="20330B91" w14:paraId="2B636541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F7D3B11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setup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253719F" w14:textId="3085359C">
            <w:pPr>
              <w:spacing w:line="240" w:lineRule="exact"/>
              <w:rPr>
                <w:sz w:val="24"/>
                <w:szCs w:val="24"/>
              </w:rPr>
            </w:pPr>
            <w:r w:rsidRPr="20330B91" w:rsidR="041EDA73">
              <w:rPr>
                <w:sz w:val="24"/>
                <w:szCs w:val="24"/>
              </w:rPr>
              <w:t>Admin/Program Lead, Intake has been approved and assigned</w:t>
            </w:r>
            <w:r w:rsidRPr="20330B91" w:rsidR="30E147C4">
              <w:rPr>
                <w:sz w:val="24"/>
                <w:szCs w:val="24"/>
              </w:rPr>
              <w:t>.</w:t>
            </w:r>
          </w:p>
          <w:p w:rsidR="03107B08" w:rsidP="05775226" w:rsidRDefault="03107B08" w14:paraId="728FE37D" w14:textId="21E57B0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91E3A7C">
              <w:rPr>
                <w:sz w:val="24"/>
                <w:szCs w:val="24"/>
              </w:rPr>
              <w:t xml:space="preserve">Logged in as an admin or program-lead, a specific </w:t>
            </w:r>
            <w:r w:rsidRPr="20330B91" w:rsidR="1951A2C2">
              <w:rPr>
                <w:sz w:val="24"/>
                <w:szCs w:val="24"/>
              </w:rPr>
              <w:t xml:space="preserve">course </w:t>
            </w:r>
            <w:r w:rsidRPr="20330B91" w:rsidR="491E3A7C">
              <w:rPr>
                <w:sz w:val="24"/>
                <w:szCs w:val="24"/>
              </w:rPr>
              <w:t>is selected.</w:t>
            </w:r>
          </w:p>
        </w:tc>
      </w:tr>
      <w:tr w:rsidR="05775226" w:rsidTr="20330B91" w14:paraId="149E7E6A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40464AAD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05775226" w:rsidTr="20330B91" w14:paraId="3F6F7D78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10841CC4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05775226" w:rsidTr="20330B91" w14:paraId="5C89FF39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193542E5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05775226" w:rsidP="05775226" w:rsidRDefault="05775226" w14:paraId="2DD14255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05775226" w:rsidP="05775226" w:rsidRDefault="05775226" w14:paraId="6D8EC8ED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05775226" w:rsidP="05775226" w:rsidRDefault="05775226" w14:paraId="3337F84A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05775226" w:rsidP="05775226" w:rsidRDefault="05775226" w14:paraId="0A34C5AC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05775226" w:rsidTr="20330B91" w14:paraId="1FFC0217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C81C061" w14:textId="3125D645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15C00C12" w:rsidP="05775226" w:rsidRDefault="15C00C12" w14:paraId="43405CBE" w14:textId="29C10A5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15C00C12">
              <w:rPr>
                <w:sz w:val="24"/>
                <w:szCs w:val="24"/>
              </w:rPr>
              <w:t>Select “</w:t>
            </w:r>
            <w:r w:rsidRPr="05775226" w:rsidR="1985449D">
              <w:rPr>
                <w:sz w:val="24"/>
                <w:szCs w:val="24"/>
              </w:rPr>
              <w:t>Edit</w:t>
            </w:r>
            <w:r w:rsidRPr="05775226" w:rsidR="15C00C12">
              <w:rPr>
                <w:sz w:val="24"/>
                <w:szCs w:val="24"/>
              </w:rPr>
              <w:t xml:space="preserve"> Curriculum” </w:t>
            </w:r>
          </w:p>
        </w:tc>
        <w:tc>
          <w:tcPr>
            <w:tcW w:w="3510" w:type="dxa"/>
            <w:tcMar/>
          </w:tcPr>
          <w:p w:rsidR="05775226" w:rsidP="05775226" w:rsidRDefault="05775226" w14:paraId="393EDC0F" w14:textId="583B740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Th</w:t>
            </w:r>
            <w:r w:rsidRPr="05775226" w:rsidR="0CB817D5">
              <w:rPr>
                <w:sz w:val="24"/>
                <w:szCs w:val="24"/>
              </w:rPr>
              <w:t>e system displays</w:t>
            </w:r>
            <w:r w:rsidRPr="05775226" w:rsidR="6A3CFEC0">
              <w:rPr>
                <w:sz w:val="24"/>
                <w:szCs w:val="24"/>
              </w:rPr>
              <w:t xml:space="preserve"> the </w:t>
            </w:r>
            <w:r w:rsidRPr="05775226" w:rsidR="01FD4E2B">
              <w:rPr>
                <w:sz w:val="24"/>
                <w:szCs w:val="24"/>
              </w:rPr>
              <w:t>edit curriculum</w:t>
            </w:r>
            <w:r w:rsidRPr="05775226" w:rsidR="4C06ADD6">
              <w:rPr>
                <w:sz w:val="24"/>
                <w:szCs w:val="24"/>
              </w:rPr>
              <w:t xml:space="preserve"> screen.</w:t>
            </w:r>
          </w:p>
        </w:tc>
        <w:tc>
          <w:tcPr>
            <w:tcW w:w="840" w:type="dxa"/>
            <w:tcMar/>
          </w:tcPr>
          <w:p w:rsidR="05775226" w:rsidP="05775226" w:rsidRDefault="05775226" w14:paraId="609DF045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0A4B64E1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705B9FDA">
        <w:trPr>
          <w:trHeight w:val="680"/>
        </w:trPr>
        <w:tc>
          <w:tcPr>
            <w:tcW w:w="2007" w:type="dxa"/>
            <w:tcMar/>
          </w:tcPr>
          <w:p w:rsidR="05775226" w:rsidP="05775226" w:rsidRDefault="05775226" w14:paraId="60CE169D" w14:textId="407BB71B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548BC541" w:rsidP="05775226" w:rsidRDefault="548BC541" w14:paraId="05F5CFB0" w14:textId="4AA4E85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23AD7772">
              <w:rPr>
                <w:sz w:val="24"/>
                <w:szCs w:val="24"/>
              </w:rPr>
              <w:t>Enter new learning objective title and description and click “Add New”</w:t>
            </w:r>
          </w:p>
        </w:tc>
        <w:tc>
          <w:tcPr>
            <w:tcW w:w="3510" w:type="dxa"/>
            <w:tcMar/>
          </w:tcPr>
          <w:p w:rsidR="206DA803" w:rsidP="05775226" w:rsidRDefault="206DA803" w14:paraId="14970E51" w14:textId="04528D0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18BA40AF">
              <w:rPr>
                <w:sz w:val="24"/>
                <w:szCs w:val="24"/>
              </w:rPr>
              <w:t>The system</w:t>
            </w:r>
            <w:r w:rsidRPr="20330B91" w:rsidR="5F26F408">
              <w:rPr>
                <w:sz w:val="24"/>
                <w:szCs w:val="24"/>
              </w:rPr>
              <w:t xml:space="preserve"> </w:t>
            </w:r>
            <w:r w:rsidRPr="20330B91" w:rsidR="12834C70">
              <w:rPr>
                <w:sz w:val="24"/>
                <w:szCs w:val="24"/>
              </w:rPr>
              <w:t>will add a new learning objective with the title and description entered.</w:t>
            </w:r>
          </w:p>
        </w:tc>
        <w:tc>
          <w:tcPr>
            <w:tcW w:w="840" w:type="dxa"/>
            <w:tcMar/>
          </w:tcPr>
          <w:p w:rsidR="05775226" w:rsidP="05775226" w:rsidRDefault="05775226" w14:paraId="4704C22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5154F7D1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6FBAE291">
        <w:trPr>
          <w:trHeight w:val="680"/>
        </w:trPr>
        <w:tc>
          <w:tcPr>
            <w:tcW w:w="2007" w:type="dxa"/>
            <w:tcMar/>
          </w:tcPr>
          <w:p w:rsidR="12834C70" w:rsidP="20330B91" w:rsidRDefault="12834C70" w14:paraId="1E2F44FE" w14:textId="4677198B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12834C70" w:rsidP="20330B91" w:rsidRDefault="12834C70" w14:paraId="59681BA2" w14:textId="106895F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>Enter new course step name and description and click “Add New”</w:t>
            </w:r>
          </w:p>
        </w:tc>
        <w:tc>
          <w:tcPr>
            <w:tcW w:w="3510" w:type="dxa"/>
            <w:tcMar/>
          </w:tcPr>
          <w:p w:rsidR="12834C70" w:rsidP="20330B91" w:rsidRDefault="12834C70" w14:paraId="459CFE92" w14:textId="569115B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>The system will add a new course step with the name and description entered.</w:t>
            </w:r>
          </w:p>
        </w:tc>
        <w:tc>
          <w:tcPr>
            <w:tcW w:w="840" w:type="dxa"/>
            <w:tcMar/>
          </w:tcPr>
          <w:p w:rsidR="20330B91" w:rsidP="20330B91" w:rsidRDefault="20330B91" w14:paraId="60A6138C" w14:textId="19237FC0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1FFFA550" w14:textId="623D17B9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30841562">
        <w:trPr>
          <w:trHeight w:val="680"/>
        </w:trPr>
        <w:tc>
          <w:tcPr>
            <w:tcW w:w="2007" w:type="dxa"/>
            <w:tcMar/>
          </w:tcPr>
          <w:p w:rsidR="12834C70" w:rsidP="20330B91" w:rsidRDefault="12834C70" w14:paraId="4F26A301" w14:textId="7DA17207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12834C70" w:rsidP="20330B91" w:rsidRDefault="12834C70" w14:paraId="68164ACA" w14:textId="5293BFE7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>Select “Add New” in the resource section</w:t>
            </w:r>
          </w:p>
        </w:tc>
        <w:tc>
          <w:tcPr>
            <w:tcW w:w="3510" w:type="dxa"/>
            <w:tcMar/>
          </w:tcPr>
          <w:p w:rsidR="12834C70" w:rsidP="20330B91" w:rsidRDefault="12834C70" w14:paraId="2CA1D494" w14:textId="1D651A6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12834C70">
              <w:rPr>
                <w:sz w:val="24"/>
                <w:szCs w:val="24"/>
              </w:rPr>
              <w:t xml:space="preserve">The system will display a modal with </w:t>
            </w:r>
            <w:r w:rsidRPr="20330B91" w:rsidR="7E4C7220">
              <w:rPr>
                <w:sz w:val="24"/>
                <w:szCs w:val="24"/>
              </w:rPr>
              <w:t>options: title</w:t>
            </w:r>
            <w:r w:rsidRPr="20330B91" w:rsidR="212B2F33">
              <w:rPr>
                <w:sz w:val="24"/>
                <w:szCs w:val="24"/>
              </w:rPr>
              <w:t xml:space="preserve"> and</w:t>
            </w:r>
            <w:r w:rsidRPr="20330B91" w:rsidR="7E4C7220">
              <w:rPr>
                <w:sz w:val="24"/>
                <w:szCs w:val="24"/>
              </w:rPr>
              <w:t xml:space="preserve"> type (link/document)</w:t>
            </w:r>
          </w:p>
        </w:tc>
        <w:tc>
          <w:tcPr>
            <w:tcW w:w="840" w:type="dxa"/>
            <w:tcMar/>
          </w:tcPr>
          <w:p w:rsidR="20330B91" w:rsidP="20330B91" w:rsidRDefault="20330B91" w14:paraId="034F4C21" w14:textId="42FECE5E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4C866BB6" w14:textId="4200E8B8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4C2E7D20">
        <w:trPr>
          <w:trHeight w:val="680"/>
        </w:trPr>
        <w:tc>
          <w:tcPr>
            <w:tcW w:w="2007" w:type="dxa"/>
            <w:tcMar/>
          </w:tcPr>
          <w:p w:rsidR="7EB60F27" w:rsidP="20330B91" w:rsidRDefault="7EB60F27" w14:paraId="5B8DE8D7" w14:textId="6C3C8DF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5</w:t>
            </w:r>
          </w:p>
        </w:tc>
        <w:tc>
          <w:tcPr>
            <w:tcW w:w="1611" w:type="dxa"/>
            <w:tcMar/>
          </w:tcPr>
          <w:p w:rsidR="7EB60F27" w:rsidP="20330B91" w:rsidRDefault="7EB60F27" w14:paraId="1EC247B4" w14:textId="0083800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Enter the link’s title and the link, then select “Add”</w:t>
            </w:r>
          </w:p>
        </w:tc>
        <w:tc>
          <w:tcPr>
            <w:tcW w:w="3510" w:type="dxa"/>
            <w:tcMar/>
          </w:tcPr>
          <w:p w:rsidR="7EB60F27" w:rsidP="20330B91" w:rsidRDefault="7EB60F27" w14:paraId="21F23BCD" w14:textId="51B722BE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The system will display the new link resource</w:t>
            </w:r>
          </w:p>
        </w:tc>
        <w:tc>
          <w:tcPr>
            <w:tcW w:w="840" w:type="dxa"/>
            <w:tcMar/>
          </w:tcPr>
          <w:p w:rsidR="20330B91" w:rsidP="20330B91" w:rsidRDefault="20330B91" w14:paraId="2C89AF28" w14:textId="27B8C6D9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7C0AE856" w14:textId="382B8669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36AFD4E8">
        <w:trPr>
          <w:trHeight w:val="680"/>
        </w:trPr>
        <w:tc>
          <w:tcPr>
            <w:tcW w:w="2007" w:type="dxa"/>
            <w:tcMar/>
          </w:tcPr>
          <w:p w:rsidR="7EB60F27" w:rsidP="20330B91" w:rsidRDefault="7EB60F27" w14:paraId="051FB400" w14:textId="181C801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6</w:t>
            </w:r>
          </w:p>
        </w:tc>
        <w:tc>
          <w:tcPr>
            <w:tcW w:w="1611" w:type="dxa"/>
            <w:tcMar/>
          </w:tcPr>
          <w:p w:rsidR="7EB60F27" w:rsidP="20330B91" w:rsidRDefault="7EB60F27" w14:paraId="5D68EA3E" w14:textId="70769E7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Select “Add New” in the resource section</w:t>
            </w:r>
          </w:p>
        </w:tc>
        <w:tc>
          <w:tcPr>
            <w:tcW w:w="3510" w:type="dxa"/>
            <w:tcMar/>
          </w:tcPr>
          <w:p w:rsidR="7EB60F27" w:rsidP="20330B91" w:rsidRDefault="7EB60F27" w14:paraId="662789E8" w14:textId="529DAA9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The system will display a modal with options: title and type (link/document)</w:t>
            </w:r>
          </w:p>
          <w:p w:rsidR="20330B91" w:rsidP="20330B91" w:rsidRDefault="20330B91" w14:paraId="23F7B7CC" w14:textId="5B5170B2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20330B91" w:rsidP="20330B91" w:rsidRDefault="20330B91" w14:paraId="349CAF22" w14:textId="50DB3F85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06C463FB" w14:textId="40EB4CD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52BBDE79">
        <w:trPr>
          <w:trHeight w:val="680"/>
        </w:trPr>
        <w:tc>
          <w:tcPr>
            <w:tcW w:w="2007" w:type="dxa"/>
            <w:tcMar/>
          </w:tcPr>
          <w:p w:rsidR="7EB60F27" w:rsidP="20330B91" w:rsidRDefault="7EB60F27" w14:paraId="0968DD20" w14:textId="7DEE8F6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7</w:t>
            </w:r>
          </w:p>
        </w:tc>
        <w:tc>
          <w:tcPr>
            <w:tcW w:w="1611" w:type="dxa"/>
            <w:tcMar/>
          </w:tcPr>
          <w:p w:rsidR="7EB60F27" w:rsidP="20330B91" w:rsidRDefault="7EB60F27" w14:paraId="20F6D6D6" w14:textId="66EAC2C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Enter</w:t>
            </w:r>
            <w:r w:rsidRPr="20330B91" w:rsidR="23E164D0">
              <w:rPr>
                <w:sz w:val="24"/>
                <w:szCs w:val="24"/>
              </w:rPr>
              <w:t xml:space="preserve"> document title and upload the document, then select “Add”</w:t>
            </w:r>
          </w:p>
        </w:tc>
        <w:tc>
          <w:tcPr>
            <w:tcW w:w="3510" w:type="dxa"/>
            <w:tcMar/>
          </w:tcPr>
          <w:p w:rsidR="23E164D0" w:rsidP="20330B91" w:rsidRDefault="23E164D0" w14:paraId="28EA0222" w14:textId="47879176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23E164D0">
              <w:rPr>
                <w:sz w:val="24"/>
                <w:szCs w:val="24"/>
              </w:rPr>
              <w:t>The system will display the new document resource</w:t>
            </w:r>
          </w:p>
        </w:tc>
        <w:tc>
          <w:tcPr>
            <w:tcW w:w="840" w:type="dxa"/>
            <w:tcMar/>
          </w:tcPr>
          <w:p w:rsidR="20330B91" w:rsidP="20330B91" w:rsidRDefault="20330B91" w14:paraId="6835838B" w14:textId="1BBEBCF2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126896AD" w14:textId="204346DC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2A767B42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3A9D3A0" w14:textId="3C22108F">
            <w:pPr>
              <w:pStyle w:val="Normal"/>
              <w:rPr>
                <w:sz w:val="24"/>
                <w:szCs w:val="24"/>
              </w:rPr>
            </w:pPr>
            <w:r w:rsidRPr="20330B91" w:rsidR="7EB60F27">
              <w:rPr>
                <w:sz w:val="24"/>
                <w:szCs w:val="24"/>
              </w:rPr>
              <w:t>8</w:t>
            </w:r>
          </w:p>
        </w:tc>
        <w:tc>
          <w:tcPr>
            <w:tcW w:w="1611" w:type="dxa"/>
            <w:tcMar/>
          </w:tcPr>
          <w:p w:rsidR="0041E85C" w:rsidP="05775226" w:rsidRDefault="0041E85C" w14:paraId="1D5AB756" w14:textId="252E083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041E85C">
              <w:rPr>
                <w:sz w:val="24"/>
                <w:szCs w:val="24"/>
              </w:rPr>
              <w:t>Select “Save Changes”</w:t>
            </w:r>
          </w:p>
        </w:tc>
        <w:tc>
          <w:tcPr>
            <w:tcW w:w="3510" w:type="dxa"/>
            <w:tcMar/>
          </w:tcPr>
          <w:p w:rsidR="0041E85C" w:rsidP="05775226" w:rsidRDefault="0041E85C" w14:paraId="33D88046" w14:textId="699A0833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31DF612D">
              <w:rPr>
                <w:sz w:val="24"/>
                <w:szCs w:val="24"/>
              </w:rPr>
              <w:t xml:space="preserve">The system </w:t>
            </w:r>
            <w:r w:rsidRPr="20330B91" w:rsidR="31963599">
              <w:rPr>
                <w:sz w:val="24"/>
                <w:szCs w:val="24"/>
              </w:rPr>
              <w:t xml:space="preserve">updates the curriculum </w:t>
            </w:r>
            <w:r w:rsidRPr="20330B91" w:rsidR="5E874BE1">
              <w:rPr>
                <w:sz w:val="24"/>
                <w:szCs w:val="24"/>
              </w:rPr>
              <w:t>data and redirects the user back to their course</w:t>
            </w:r>
            <w:r w:rsidRPr="20330B91" w:rsidR="31963599">
              <w:rPr>
                <w:sz w:val="24"/>
                <w:szCs w:val="24"/>
              </w:rPr>
              <w:t>.</w:t>
            </w:r>
          </w:p>
        </w:tc>
        <w:tc>
          <w:tcPr>
            <w:tcW w:w="840" w:type="dxa"/>
            <w:tcMar/>
          </w:tcPr>
          <w:p w:rsidR="05775226" w:rsidP="05775226" w:rsidRDefault="05775226" w14:paraId="6E959ED7" w14:textId="0BAE8BE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4D971AFE" w14:textId="637A035C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2F7479D6">
        <w:trPr>
          <w:trHeight w:val="300"/>
        </w:trPr>
        <w:tc>
          <w:tcPr>
            <w:tcW w:w="2007" w:type="dxa"/>
            <w:tcMar/>
          </w:tcPr>
          <w:p w:rsidR="448EF237" w:rsidP="20330B91" w:rsidRDefault="448EF237" w14:paraId="61A76A22" w14:textId="31E617ED">
            <w:pPr>
              <w:pStyle w:val="Normal"/>
              <w:rPr>
                <w:sz w:val="24"/>
                <w:szCs w:val="24"/>
              </w:rPr>
            </w:pPr>
            <w:r w:rsidRPr="20330B91" w:rsidR="448EF237">
              <w:rPr>
                <w:sz w:val="24"/>
                <w:szCs w:val="24"/>
              </w:rPr>
              <w:t>9</w:t>
            </w:r>
          </w:p>
        </w:tc>
        <w:tc>
          <w:tcPr>
            <w:tcW w:w="1611" w:type="dxa"/>
            <w:tcMar/>
          </w:tcPr>
          <w:p w:rsidR="448EF237" w:rsidP="20330B91" w:rsidRDefault="448EF237" w14:paraId="55FE2340" w14:textId="2C59D92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48EF237">
              <w:rPr>
                <w:sz w:val="24"/>
                <w:szCs w:val="24"/>
              </w:rPr>
              <w:t>Select “View Curriculum”</w:t>
            </w:r>
          </w:p>
        </w:tc>
        <w:tc>
          <w:tcPr>
            <w:tcW w:w="3510" w:type="dxa"/>
            <w:tcMar/>
          </w:tcPr>
          <w:p w:rsidR="448EF237" w:rsidP="20330B91" w:rsidRDefault="448EF237" w14:paraId="009C698B" w14:textId="2BA4B1C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48EF237">
              <w:rPr>
                <w:sz w:val="24"/>
                <w:szCs w:val="24"/>
              </w:rPr>
              <w:t>The system displays the curriculum with the updated changes</w:t>
            </w:r>
          </w:p>
        </w:tc>
        <w:tc>
          <w:tcPr>
            <w:tcW w:w="840" w:type="dxa"/>
            <w:tcMar/>
          </w:tcPr>
          <w:p w:rsidR="20330B91" w:rsidP="20330B91" w:rsidRDefault="20330B91" w14:paraId="49C906DA" w14:textId="08DAA7C7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6D641A63" w14:textId="77D21C9D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73DAEAB2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62BFC48C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B176E35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6B95B9A2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05775226" w:rsidTr="20330B91" w14:paraId="486EC3F0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B6A9B0D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Tester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11697D4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24C77A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4BA285E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test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30C771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25E4F71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EA84B1B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C364053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60E2502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9532FBE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6D271D2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5775226" w:rsidP="05775226" w:rsidRDefault="05775226" w14:paraId="549EB2D4" w14:textId="6515AD54">
      <w:pPr>
        <w:pStyle w:val="Normal"/>
        <w:spacing w:line="240" w:lineRule="exact"/>
        <w:rPr>
          <w:sz w:val="24"/>
          <w:szCs w:val="24"/>
        </w:rPr>
      </w:pPr>
    </w:p>
    <w:p w:rsidR="20330B91" w:rsidP="20330B91" w:rsidRDefault="20330B91" w14:paraId="26A6FD3F" w14:textId="4D726C32">
      <w:pPr>
        <w:pStyle w:val="Normal"/>
        <w:spacing w:line="240" w:lineRule="exact"/>
        <w:rPr>
          <w:sz w:val="24"/>
          <w:szCs w:val="24"/>
        </w:rPr>
      </w:pPr>
    </w:p>
    <w:p w:rsidR="63A38595" w:rsidP="20330B91" w:rsidRDefault="63A38595" w14:paraId="17BBFAE7" w14:textId="2379B6DB">
      <w:pPr>
        <w:pStyle w:val="Heading1"/>
      </w:pPr>
      <w:r w:rsidR="63A38595">
        <w:rPr/>
        <w:t>STC</w:t>
      </w:r>
      <w:r w:rsidR="63A38595">
        <w:rPr/>
        <w:t xml:space="preserve"> 4 – </w:t>
      </w:r>
      <w:r w:rsidR="6DE64541">
        <w:rPr/>
        <w:t>View Curriculum Development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05775226" w:rsidTr="20330B91" w14:paraId="61DDD1A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566377B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case ID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A9ED24D" w14:textId="05EDF160">
            <w:pPr>
              <w:spacing w:line="240" w:lineRule="exac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 xml:space="preserve">STC </w:t>
            </w:r>
            <w:r w:rsidRPr="50C3E13A" w:rsidR="713B4567">
              <w:rPr>
                <w:sz w:val="24"/>
                <w:szCs w:val="24"/>
              </w:rPr>
              <w:t>4</w:t>
            </w:r>
          </w:p>
        </w:tc>
      </w:tr>
      <w:tr w:rsidR="05775226" w:rsidTr="20330B91" w14:paraId="2F05A7E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45E148D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Owner of test case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A134272" w14:textId="2AA23980">
            <w:pPr>
              <w:spacing w:line="240" w:lineRule="exact"/>
              <w:rPr>
                <w:sz w:val="24"/>
                <w:szCs w:val="24"/>
              </w:rPr>
            </w:pPr>
            <w:r w:rsidRPr="50C3E13A" w:rsidR="6AAA77A2">
              <w:rPr>
                <w:sz w:val="24"/>
                <w:szCs w:val="24"/>
              </w:rPr>
              <w:t>Sadjell</w:t>
            </w:r>
          </w:p>
        </w:tc>
      </w:tr>
      <w:tr w:rsidR="05775226" w:rsidTr="20330B91" w14:paraId="2C903DA5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E266F41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name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F7D911F" w14:textId="65E1D36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041EDA73">
              <w:rPr>
                <w:sz w:val="24"/>
                <w:szCs w:val="24"/>
              </w:rPr>
              <w:t xml:space="preserve">Verify </w:t>
            </w:r>
            <w:r w:rsidRPr="20330B91" w:rsidR="442A24F3">
              <w:rPr>
                <w:sz w:val="24"/>
                <w:szCs w:val="24"/>
              </w:rPr>
              <w:t xml:space="preserve">the Viewing of </w:t>
            </w:r>
            <w:r w:rsidRPr="20330B91" w:rsidR="041EDA73">
              <w:rPr>
                <w:sz w:val="24"/>
                <w:szCs w:val="24"/>
              </w:rPr>
              <w:t>Curriculum</w:t>
            </w:r>
            <w:r w:rsidRPr="20330B91" w:rsidR="0A0CE383">
              <w:rPr>
                <w:sz w:val="24"/>
                <w:szCs w:val="24"/>
              </w:rPr>
              <w:t xml:space="preserve"> </w:t>
            </w:r>
            <w:r w:rsidRPr="20330B91" w:rsidR="142B483E">
              <w:rPr>
                <w:sz w:val="24"/>
                <w:szCs w:val="24"/>
              </w:rPr>
              <w:t xml:space="preserve">Development </w:t>
            </w:r>
            <w:r w:rsidRPr="20330B91" w:rsidR="0A0CE383">
              <w:rPr>
                <w:sz w:val="24"/>
                <w:szCs w:val="24"/>
              </w:rPr>
              <w:t>Plan</w:t>
            </w:r>
          </w:p>
        </w:tc>
      </w:tr>
      <w:tr w:rsidR="05775226" w:rsidTr="20330B91" w14:paraId="68CDABAE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015A180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44BE014" w14:textId="4720603D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2/</w:t>
            </w:r>
            <w:r w:rsidRPr="05775226" w:rsidR="05775226">
              <w:rPr>
                <w:sz w:val="24"/>
                <w:szCs w:val="24"/>
              </w:rPr>
              <w:t>6</w:t>
            </w:r>
            <w:r w:rsidRPr="05775226" w:rsidR="05775226">
              <w:rPr>
                <w:sz w:val="24"/>
                <w:szCs w:val="24"/>
              </w:rPr>
              <w:t>/23</w:t>
            </w:r>
          </w:p>
        </w:tc>
      </w:tr>
      <w:tr w:rsidR="05775226" w:rsidTr="20330B91" w14:paraId="74F7EEA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DE5652D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Requirement tested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ACBD1EF" w14:textId="3A63F662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REQ </w:t>
            </w:r>
            <w:r w:rsidRPr="05775226" w:rsidR="1EC62C07">
              <w:rPr>
                <w:sz w:val="24"/>
                <w:szCs w:val="24"/>
              </w:rPr>
              <w:t>11</w:t>
            </w:r>
          </w:p>
        </w:tc>
      </w:tr>
      <w:tr w:rsidR="05775226" w:rsidTr="20330B91" w14:paraId="0E18D5F8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C0469BE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objective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17BC5FC" w14:textId="54A0353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Verify that the system allows admins</w:t>
            </w:r>
            <w:r w:rsidRPr="05775226" w:rsidR="6CCB4ED7">
              <w:rPr>
                <w:sz w:val="24"/>
                <w:szCs w:val="24"/>
              </w:rPr>
              <w:t>,</w:t>
            </w:r>
            <w:r w:rsidRPr="05775226" w:rsidR="05775226">
              <w:rPr>
                <w:sz w:val="24"/>
                <w:szCs w:val="24"/>
              </w:rPr>
              <w:t xml:space="preserve"> program</w:t>
            </w:r>
            <w:r w:rsidRPr="05775226" w:rsidR="5C682002">
              <w:rPr>
                <w:sz w:val="24"/>
                <w:szCs w:val="24"/>
              </w:rPr>
              <w:t xml:space="preserve"> </w:t>
            </w:r>
            <w:r w:rsidRPr="05775226" w:rsidR="05775226">
              <w:rPr>
                <w:sz w:val="24"/>
                <w:szCs w:val="24"/>
              </w:rPr>
              <w:t>leads</w:t>
            </w:r>
            <w:r w:rsidRPr="05775226" w:rsidR="3AFA7093">
              <w:rPr>
                <w:sz w:val="24"/>
                <w:szCs w:val="24"/>
              </w:rPr>
              <w:t>, and clients</w:t>
            </w:r>
            <w:r w:rsidRPr="05775226" w:rsidR="05775226">
              <w:rPr>
                <w:sz w:val="24"/>
                <w:szCs w:val="24"/>
              </w:rPr>
              <w:t xml:space="preserve"> to </w:t>
            </w:r>
            <w:r w:rsidRPr="05775226" w:rsidR="7827170D">
              <w:rPr>
                <w:sz w:val="24"/>
                <w:szCs w:val="24"/>
              </w:rPr>
              <w:t>view a specific curriculum plan created from an approved intake form.</w:t>
            </w:r>
          </w:p>
        </w:tc>
      </w:tr>
      <w:tr w:rsidR="05775226" w:rsidTr="20330B91" w14:paraId="677F1B5D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8385798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setup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92FCD0E" w14:textId="7FDC6E4F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Admin/Program Lead</w:t>
            </w:r>
            <w:r w:rsidRPr="05775226" w:rsidR="3BBA929B">
              <w:rPr>
                <w:sz w:val="24"/>
                <w:szCs w:val="24"/>
              </w:rPr>
              <w:t>/Client</w:t>
            </w:r>
            <w:r w:rsidRPr="05775226" w:rsidR="05775226">
              <w:rPr>
                <w:sz w:val="24"/>
                <w:szCs w:val="24"/>
              </w:rPr>
              <w:t>, Intake has been approved and assigned</w:t>
            </w:r>
            <w:r w:rsidRPr="05775226" w:rsidR="1B0D0534">
              <w:rPr>
                <w:sz w:val="24"/>
                <w:szCs w:val="24"/>
              </w:rPr>
              <w:t xml:space="preserve"> for needs assessments and curriculum creation.</w:t>
            </w:r>
          </w:p>
          <w:p w:rsidR="05775226" w:rsidP="05775226" w:rsidRDefault="05775226" w14:paraId="777BBF6D" w14:textId="6A24FA1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Logged in as an admin or program</w:t>
            </w:r>
            <w:r w:rsidRPr="05775226" w:rsidR="4BDAF5B3">
              <w:rPr>
                <w:sz w:val="24"/>
                <w:szCs w:val="24"/>
              </w:rPr>
              <w:t xml:space="preserve"> </w:t>
            </w:r>
            <w:r w:rsidRPr="05775226" w:rsidR="05775226">
              <w:rPr>
                <w:sz w:val="24"/>
                <w:szCs w:val="24"/>
              </w:rPr>
              <w:t>lead</w:t>
            </w:r>
            <w:r w:rsidRPr="05775226" w:rsidR="0385F014">
              <w:rPr>
                <w:sz w:val="24"/>
                <w:szCs w:val="24"/>
              </w:rPr>
              <w:t xml:space="preserve"> or client</w:t>
            </w:r>
            <w:r w:rsidRPr="05775226" w:rsidR="05775226">
              <w:rPr>
                <w:sz w:val="24"/>
                <w:szCs w:val="24"/>
              </w:rPr>
              <w:t xml:space="preserve">, a specific </w:t>
            </w:r>
            <w:r w:rsidRPr="05775226" w:rsidR="5F944EA7">
              <w:rPr>
                <w:sz w:val="24"/>
                <w:szCs w:val="24"/>
              </w:rPr>
              <w:t>curriculum plan</w:t>
            </w:r>
            <w:r w:rsidRPr="05775226" w:rsidR="05775226">
              <w:rPr>
                <w:sz w:val="24"/>
                <w:szCs w:val="24"/>
              </w:rPr>
              <w:t xml:space="preserve"> is selected.</w:t>
            </w:r>
          </w:p>
        </w:tc>
      </w:tr>
      <w:tr w:rsidR="05775226" w:rsidTr="20330B91" w14:paraId="60633E34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50E45E70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05775226" w:rsidTr="20330B91" w14:paraId="28717C78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3BD7D087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05775226" w:rsidTr="20330B91" w14:paraId="6452336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923943C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05775226" w:rsidP="05775226" w:rsidRDefault="05775226" w14:paraId="5AFE2033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05775226" w:rsidP="05775226" w:rsidRDefault="05775226" w14:paraId="7C455A42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05775226" w:rsidP="05775226" w:rsidRDefault="05775226" w14:paraId="262CC47E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05775226" w:rsidP="05775226" w:rsidRDefault="05775226" w14:paraId="48330151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05775226" w:rsidTr="20330B91" w14:paraId="0AD6F9B6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B560A91" w14:textId="3125D645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05775226" w:rsidP="05775226" w:rsidRDefault="05775226" w14:paraId="28EB5798" w14:textId="08B3D57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Select “</w:t>
            </w:r>
            <w:r w:rsidRPr="05775226" w:rsidR="7A535D8C">
              <w:rPr>
                <w:sz w:val="24"/>
                <w:szCs w:val="24"/>
              </w:rPr>
              <w:t>Course</w:t>
            </w:r>
            <w:r w:rsidRPr="05775226" w:rsidR="05775226"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3510" w:type="dxa"/>
            <w:tcMar/>
          </w:tcPr>
          <w:p w:rsidR="05775226" w:rsidP="05775226" w:rsidRDefault="05775226" w14:paraId="610D3B56" w14:textId="5955F5CC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The system displays </w:t>
            </w:r>
            <w:r w:rsidRPr="05775226" w:rsidR="5E162625">
              <w:rPr>
                <w:sz w:val="24"/>
                <w:szCs w:val="24"/>
              </w:rPr>
              <w:t>a screen with the learning objectives and learning materials</w:t>
            </w:r>
            <w:r w:rsidRPr="05775226" w:rsidR="05775226">
              <w:rPr>
                <w:sz w:val="24"/>
                <w:szCs w:val="24"/>
              </w:rPr>
              <w:t>.</w:t>
            </w:r>
          </w:p>
        </w:tc>
        <w:tc>
          <w:tcPr>
            <w:tcW w:w="840" w:type="dxa"/>
            <w:tcMar/>
          </w:tcPr>
          <w:p w:rsidR="05775226" w:rsidP="05775226" w:rsidRDefault="05775226" w14:paraId="69A4372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3F107DD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3195D728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7E2C30D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1D63FF90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0E116F5A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05775226" w:rsidTr="20330B91" w14:paraId="287EB447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6EA68AA2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Tester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58E381C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7217FD92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24991F4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test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B1EE623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2E7595E1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34A5A8E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0DBC6B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1E4787DA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059C7C7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FCC2F23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5775226" w:rsidP="05775226" w:rsidRDefault="05775226" w14:paraId="77FEADFB" w14:textId="6515AD54">
      <w:pPr>
        <w:pStyle w:val="Normal"/>
        <w:spacing w:line="240" w:lineRule="exact"/>
        <w:rPr>
          <w:sz w:val="24"/>
          <w:szCs w:val="24"/>
        </w:rPr>
      </w:pPr>
    </w:p>
    <w:p w:rsidR="2029FB4D" w:rsidP="20330B91" w:rsidRDefault="2029FB4D" w14:paraId="5BB35653" w14:textId="38CAA3CF">
      <w:pPr>
        <w:pStyle w:val="Heading1"/>
      </w:pPr>
      <w:r w:rsidR="2029FB4D">
        <w:rPr/>
        <w:t>STC</w:t>
      </w:r>
      <w:r w:rsidR="2029FB4D">
        <w:rPr/>
        <w:t xml:space="preserve"> 5 –</w:t>
      </w:r>
      <w:r w:rsidR="1BD02793">
        <w:rPr/>
        <w:t>Verify View Pending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05775226" w:rsidTr="50C3E13A" w14:paraId="578FFC0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CB35BED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case ID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08790B1" w14:textId="39581312">
            <w:pPr>
              <w:spacing w:line="240" w:lineRule="exac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 xml:space="preserve">STC </w:t>
            </w:r>
            <w:r w:rsidRPr="50C3E13A" w:rsidR="20379A2A">
              <w:rPr>
                <w:sz w:val="24"/>
                <w:szCs w:val="24"/>
              </w:rPr>
              <w:t>5</w:t>
            </w:r>
          </w:p>
        </w:tc>
      </w:tr>
      <w:tr w:rsidR="05775226" w:rsidTr="50C3E13A" w14:paraId="06550195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6FDE2FB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Owner of test case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D925C8C" w14:textId="4F476EDC">
            <w:pPr>
              <w:spacing w:line="240" w:lineRule="exact"/>
              <w:rPr>
                <w:sz w:val="24"/>
                <w:szCs w:val="24"/>
              </w:rPr>
            </w:pPr>
            <w:r w:rsidRPr="50C3E13A" w:rsidR="24A3285B">
              <w:rPr>
                <w:sz w:val="24"/>
                <w:szCs w:val="24"/>
              </w:rPr>
              <w:t>Sadjell</w:t>
            </w:r>
          </w:p>
        </w:tc>
      </w:tr>
      <w:tr w:rsidR="05775226" w:rsidTr="50C3E13A" w14:paraId="14E9257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FA755DA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name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C890EF8" w14:textId="37FBCE8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Verify the Viewing </w:t>
            </w:r>
            <w:r w:rsidRPr="05775226" w:rsidR="017EE340">
              <w:rPr>
                <w:sz w:val="24"/>
                <w:szCs w:val="24"/>
              </w:rPr>
              <w:t>o</w:t>
            </w:r>
            <w:r w:rsidRPr="05775226" w:rsidR="733BA012">
              <w:rPr>
                <w:sz w:val="24"/>
                <w:szCs w:val="24"/>
              </w:rPr>
              <w:t>f Pending Forms</w:t>
            </w:r>
          </w:p>
        </w:tc>
      </w:tr>
      <w:tr w:rsidR="05775226" w:rsidTr="50C3E13A" w14:paraId="5BA84C95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A55A7D4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9017FF9" w14:textId="0B36FEB2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2/</w:t>
            </w:r>
            <w:r w:rsidRPr="05775226" w:rsidR="6E6C2C80">
              <w:rPr>
                <w:sz w:val="24"/>
                <w:szCs w:val="24"/>
              </w:rPr>
              <w:t>7</w:t>
            </w:r>
            <w:r w:rsidRPr="05775226" w:rsidR="05775226">
              <w:rPr>
                <w:sz w:val="24"/>
                <w:szCs w:val="24"/>
              </w:rPr>
              <w:t>/23</w:t>
            </w:r>
          </w:p>
        </w:tc>
      </w:tr>
      <w:tr w:rsidR="05775226" w:rsidTr="50C3E13A" w14:paraId="1EB8C82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5F7170C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Requirement tested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1766C69" w14:textId="5F7C805C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REQ 1</w:t>
            </w:r>
            <w:r w:rsidRPr="05775226" w:rsidR="792D5970">
              <w:rPr>
                <w:sz w:val="24"/>
                <w:szCs w:val="24"/>
              </w:rPr>
              <w:t>2</w:t>
            </w:r>
          </w:p>
        </w:tc>
      </w:tr>
      <w:tr w:rsidR="05775226" w:rsidTr="50C3E13A" w14:paraId="3503B26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CF15904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objective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BF7770C" w14:textId="31B5D454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775226" w:rsidR="05775226">
              <w:rPr>
                <w:sz w:val="24"/>
                <w:szCs w:val="24"/>
              </w:rPr>
              <w:t>Verify that t</w:t>
            </w:r>
            <w:r w:rsidRPr="05775226" w:rsidR="1D3954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he system allows admins and program leads to view the pending forms.</w:t>
            </w:r>
          </w:p>
        </w:tc>
      </w:tr>
      <w:tr w:rsidR="05775226" w:rsidTr="50C3E13A" w14:paraId="4BD5D39B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CC71B39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setup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0EF6618" w14:textId="6CA8138A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Intake has been </w:t>
            </w:r>
            <w:r w:rsidRPr="05775226" w:rsidR="060A4A37">
              <w:rPr>
                <w:sz w:val="24"/>
                <w:szCs w:val="24"/>
              </w:rPr>
              <w:t>submitted</w:t>
            </w:r>
            <w:r w:rsidRPr="05775226" w:rsidR="12342BC3">
              <w:rPr>
                <w:sz w:val="24"/>
                <w:szCs w:val="24"/>
              </w:rPr>
              <w:t xml:space="preserve"> and has yet to be approved.</w:t>
            </w:r>
          </w:p>
          <w:p w:rsidR="05775226" w:rsidP="05775226" w:rsidRDefault="05775226" w14:paraId="38BE373F" w14:textId="0332CF2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Logged in as an admin or program lead</w:t>
            </w:r>
            <w:r w:rsidRPr="05775226" w:rsidR="449338EA">
              <w:rPr>
                <w:sz w:val="24"/>
                <w:szCs w:val="24"/>
              </w:rPr>
              <w:t>.</w:t>
            </w:r>
          </w:p>
        </w:tc>
      </w:tr>
      <w:tr w:rsidR="05775226" w:rsidTr="50C3E13A" w14:paraId="0C66EB04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64B5E704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05775226" w:rsidTr="50C3E13A" w14:paraId="1BD2B7BF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71A23D4D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05775226" w:rsidTr="50C3E13A" w14:paraId="2FF45042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F340BF0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05775226" w:rsidP="05775226" w:rsidRDefault="05775226" w14:paraId="0CA37DDD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05775226" w:rsidP="05775226" w:rsidRDefault="05775226" w14:paraId="3B1B00BF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05775226" w:rsidP="05775226" w:rsidRDefault="05775226" w14:paraId="0EEF483F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05775226" w:rsidP="05775226" w:rsidRDefault="05775226" w14:paraId="4DB28580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05775226" w:rsidTr="50C3E13A" w14:paraId="2F479BCD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3AC7184" w14:textId="3125D645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05775226" w:rsidP="05775226" w:rsidRDefault="05775226" w14:paraId="61822575" w14:textId="51C2D65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Select </w:t>
            </w:r>
            <w:r w:rsidRPr="05775226" w:rsidR="08932DA0">
              <w:rPr>
                <w:sz w:val="24"/>
                <w:szCs w:val="24"/>
              </w:rPr>
              <w:t>Pending Forms</w:t>
            </w:r>
            <w:r w:rsidRPr="05775226" w:rsidR="1D7BF283">
              <w:rPr>
                <w:sz w:val="24"/>
                <w:szCs w:val="24"/>
              </w:rPr>
              <w:t xml:space="preserve"> from Dashboard</w:t>
            </w:r>
          </w:p>
        </w:tc>
        <w:tc>
          <w:tcPr>
            <w:tcW w:w="3510" w:type="dxa"/>
            <w:tcMar/>
          </w:tcPr>
          <w:p w:rsidR="05775226" w:rsidP="05775226" w:rsidRDefault="05775226" w14:paraId="7227349D" w14:textId="6381740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The system displays</w:t>
            </w:r>
            <w:r w:rsidRPr="05775226" w:rsidR="0B8A671E">
              <w:rPr>
                <w:sz w:val="24"/>
                <w:szCs w:val="24"/>
              </w:rPr>
              <w:t xml:space="preserve"> to the user a screen containing a list of all pending forms.</w:t>
            </w:r>
          </w:p>
        </w:tc>
        <w:tc>
          <w:tcPr>
            <w:tcW w:w="840" w:type="dxa"/>
            <w:tcMar/>
          </w:tcPr>
          <w:p w:rsidR="05775226" w:rsidP="05775226" w:rsidRDefault="05775226" w14:paraId="3A6C6CC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64F1929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39620762">
        <w:trPr>
          <w:trHeight w:val="680"/>
        </w:trPr>
        <w:tc>
          <w:tcPr>
            <w:tcW w:w="2007" w:type="dxa"/>
            <w:tcMar/>
          </w:tcPr>
          <w:p w:rsidR="05775226" w:rsidP="05775226" w:rsidRDefault="05775226" w14:paraId="26335B5A" w14:textId="407BB71B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686541D7" w:rsidP="05775226" w:rsidRDefault="686541D7" w14:paraId="378CD153" w14:textId="31A49C1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686541D7">
              <w:rPr>
                <w:sz w:val="24"/>
                <w:szCs w:val="24"/>
              </w:rPr>
              <w:t>Select specific Pending Form</w:t>
            </w:r>
          </w:p>
        </w:tc>
        <w:tc>
          <w:tcPr>
            <w:tcW w:w="3510" w:type="dxa"/>
            <w:tcMar/>
          </w:tcPr>
          <w:p w:rsidR="686541D7" w:rsidP="05775226" w:rsidRDefault="686541D7" w14:paraId="4D52690C" w14:textId="5BD10DF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686541D7">
              <w:rPr>
                <w:sz w:val="24"/>
                <w:szCs w:val="24"/>
              </w:rPr>
              <w:t>The system displays the intake data for the submitted form that is pending.</w:t>
            </w:r>
          </w:p>
        </w:tc>
        <w:tc>
          <w:tcPr>
            <w:tcW w:w="840" w:type="dxa"/>
            <w:tcMar/>
          </w:tcPr>
          <w:p w:rsidR="05775226" w:rsidP="05775226" w:rsidRDefault="05775226" w14:paraId="309247C9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7DB46937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538F8929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36E0B50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2DBCD55D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7EE5B78B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05775226" w:rsidTr="50C3E13A" w14:paraId="1A976307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612480E5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Tester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1D7082A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1BAEA0DE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1060D05A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test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6509471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297791A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570EB8F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D7B50A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50C3E13A" w14:paraId="3FB76259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E2B398D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F18AD9A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5775226" w:rsidP="05775226" w:rsidRDefault="05775226" w14:paraId="5113BC8C" w14:textId="6515AD54">
      <w:pPr>
        <w:pStyle w:val="Normal"/>
        <w:spacing w:line="240" w:lineRule="exact"/>
        <w:rPr>
          <w:sz w:val="24"/>
          <w:szCs w:val="24"/>
        </w:rPr>
      </w:pPr>
    </w:p>
    <w:p w:rsidR="7017A5A4" w:rsidP="20330B91" w:rsidRDefault="7017A5A4" w14:paraId="30E5EC9D" w14:textId="5AE39D72">
      <w:pPr>
        <w:pStyle w:val="Heading1"/>
      </w:pPr>
      <w:r w:rsidR="7017A5A4">
        <w:rPr/>
        <w:t>STC</w:t>
      </w:r>
      <w:r w:rsidR="7017A5A4">
        <w:rPr/>
        <w:t xml:space="preserve"> 6 –</w:t>
      </w:r>
      <w:r w:rsidR="1025BC64">
        <w:rPr/>
        <w:t>Verify View Approved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05775226" w:rsidTr="20330B91" w14:paraId="136D8F32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4690B10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case ID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56A4D45" w14:textId="350F2D3C">
            <w:pPr>
              <w:spacing w:line="240" w:lineRule="exac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 xml:space="preserve">STC </w:t>
            </w:r>
            <w:r w:rsidRPr="50C3E13A" w:rsidR="223B6AA4">
              <w:rPr>
                <w:sz w:val="24"/>
                <w:szCs w:val="24"/>
              </w:rPr>
              <w:t>6</w:t>
            </w:r>
          </w:p>
        </w:tc>
      </w:tr>
      <w:tr w:rsidR="05775226" w:rsidTr="20330B91" w14:paraId="3B644CF1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127460CB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Owner of test case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3AAA9C8" w14:textId="32BD4E7E">
            <w:pPr>
              <w:spacing w:line="240" w:lineRule="exact"/>
              <w:rPr>
                <w:sz w:val="24"/>
                <w:szCs w:val="24"/>
              </w:rPr>
            </w:pPr>
            <w:r w:rsidRPr="50C3E13A" w:rsidR="0B125E07">
              <w:rPr>
                <w:sz w:val="24"/>
                <w:szCs w:val="24"/>
              </w:rPr>
              <w:t>Sadjell</w:t>
            </w:r>
          </w:p>
        </w:tc>
      </w:tr>
      <w:tr w:rsidR="05775226" w:rsidTr="20330B91" w14:paraId="5E2947EF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0261D7D3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name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DE2DE94" w14:textId="6EE5695C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539F4E3E">
              <w:rPr>
                <w:sz w:val="24"/>
                <w:szCs w:val="24"/>
              </w:rPr>
              <w:t xml:space="preserve">Verify the Viewing </w:t>
            </w:r>
            <w:r w:rsidRPr="20330B91" w:rsidR="539F4E3E">
              <w:rPr>
                <w:sz w:val="24"/>
                <w:szCs w:val="24"/>
              </w:rPr>
              <w:t>o</w:t>
            </w:r>
            <w:r w:rsidRPr="20330B91" w:rsidR="539F4E3E">
              <w:rPr>
                <w:sz w:val="24"/>
                <w:szCs w:val="24"/>
              </w:rPr>
              <w:t xml:space="preserve">f </w:t>
            </w:r>
            <w:r w:rsidRPr="20330B91" w:rsidR="09BE3D7E">
              <w:rPr>
                <w:sz w:val="24"/>
                <w:szCs w:val="24"/>
              </w:rPr>
              <w:t xml:space="preserve"> </w:t>
            </w:r>
            <w:r w:rsidRPr="20330B91" w:rsidR="7214C248">
              <w:rPr>
                <w:sz w:val="24"/>
                <w:szCs w:val="24"/>
              </w:rPr>
              <w:t>Approved</w:t>
            </w:r>
            <w:r w:rsidRPr="20330B91" w:rsidR="539F4E3E">
              <w:rPr>
                <w:sz w:val="24"/>
                <w:szCs w:val="24"/>
              </w:rPr>
              <w:t xml:space="preserve"> Forms</w:t>
            </w:r>
          </w:p>
        </w:tc>
      </w:tr>
      <w:tr w:rsidR="05775226" w:rsidTr="20330B91" w14:paraId="07FA6D8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B30250F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E00E851" w14:textId="0B36FEB2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2/</w:t>
            </w:r>
            <w:r w:rsidRPr="05775226" w:rsidR="05775226">
              <w:rPr>
                <w:sz w:val="24"/>
                <w:szCs w:val="24"/>
              </w:rPr>
              <w:t>7</w:t>
            </w:r>
            <w:r w:rsidRPr="05775226" w:rsidR="05775226">
              <w:rPr>
                <w:sz w:val="24"/>
                <w:szCs w:val="24"/>
              </w:rPr>
              <w:t>/23</w:t>
            </w:r>
          </w:p>
        </w:tc>
      </w:tr>
      <w:tr w:rsidR="05775226" w:rsidTr="20330B91" w14:paraId="360E4968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1E6E1C7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Requirement tested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68201F3E" w14:textId="71608004">
            <w:pPr>
              <w:spacing w:line="240" w:lineRule="exac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>REQ 1</w:t>
            </w:r>
            <w:r w:rsidRPr="50C3E13A" w:rsidR="48DDB5A1">
              <w:rPr>
                <w:sz w:val="24"/>
                <w:szCs w:val="24"/>
              </w:rPr>
              <w:t>2</w:t>
            </w:r>
            <w:r w:rsidRPr="50C3E13A" w:rsidR="71EC7910">
              <w:rPr>
                <w:sz w:val="24"/>
                <w:szCs w:val="24"/>
              </w:rPr>
              <w:t>/13</w:t>
            </w:r>
          </w:p>
        </w:tc>
      </w:tr>
      <w:tr w:rsidR="05775226" w:rsidTr="20330B91" w14:paraId="7B4E815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4763D32D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objective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00718A32" w14:textId="0C205F65">
            <w:pPr>
              <w:pStyle w:val="Normal"/>
              <w:spacing w:line="240" w:lineRule="exac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C3E13A" w:rsidR="48DDB5A1">
              <w:rPr>
                <w:sz w:val="24"/>
                <w:szCs w:val="24"/>
              </w:rPr>
              <w:t>Verify that t</w:t>
            </w:r>
            <w:r w:rsidRPr="50C3E13A" w:rsidR="48DDB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he system allows admins and program leads to view the pending</w:t>
            </w:r>
            <w:r w:rsidRPr="50C3E13A" w:rsidR="05B04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/approved</w:t>
            </w:r>
            <w:r w:rsidRPr="50C3E13A" w:rsidR="48DDB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forms.</w:t>
            </w:r>
          </w:p>
        </w:tc>
      </w:tr>
      <w:tr w:rsidR="05775226" w:rsidTr="20330B91" w14:paraId="56A2C8EC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81EBA03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setup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78CA6513" w14:textId="6CA8138A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 xml:space="preserve">Intake has been </w:t>
            </w:r>
            <w:r w:rsidRPr="05775226" w:rsidR="05775226">
              <w:rPr>
                <w:sz w:val="24"/>
                <w:szCs w:val="24"/>
              </w:rPr>
              <w:t>submitted</w:t>
            </w:r>
            <w:r w:rsidRPr="05775226" w:rsidR="05775226">
              <w:rPr>
                <w:sz w:val="24"/>
                <w:szCs w:val="24"/>
              </w:rPr>
              <w:t xml:space="preserve"> and has yet to be approved.</w:t>
            </w:r>
          </w:p>
          <w:p w:rsidR="05775226" w:rsidP="05775226" w:rsidRDefault="05775226" w14:paraId="68DD337E" w14:textId="0332CF2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Logged in as an admin or program lead</w:t>
            </w:r>
            <w:r w:rsidRPr="05775226" w:rsidR="05775226">
              <w:rPr>
                <w:sz w:val="24"/>
                <w:szCs w:val="24"/>
              </w:rPr>
              <w:t>.</w:t>
            </w:r>
          </w:p>
        </w:tc>
      </w:tr>
      <w:tr w:rsidR="05775226" w:rsidTr="20330B91" w14:paraId="58D6E251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578E575F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05775226" w:rsidTr="20330B91" w14:paraId="4BE6E2D6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7C375647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05775226" w:rsidTr="20330B91" w14:paraId="27784E47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5AA75046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05775226" w:rsidP="05775226" w:rsidRDefault="05775226" w14:paraId="21F3C16E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05775226" w:rsidP="05775226" w:rsidRDefault="05775226" w14:paraId="2B5D5CD8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05775226" w:rsidP="05775226" w:rsidRDefault="05775226" w14:paraId="611E3910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05775226" w:rsidP="05775226" w:rsidRDefault="05775226" w14:paraId="692EE234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05775226" w:rsidTr="20330B91" w14:paraId="6181A7C5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3AA1431" w14:textId="3125D645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05775226" w:rsidP="50C3E13A" w:rsidRDefault="05775226" w14:paraId="2105276A" w14:textId="621A9A1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 xml:space="preserve">Select </w:t>
            </w:r>
            <w:r w:rsidRPr="50C3E13A" w:rsidR="48DDB5A1">
              <w:rPr>
                <w:sz w:val="24"/>
                <w:szCs w:val="24"/>
              </w:rPr>
              <w:t>Pending</w:t>
            </w:r>
            <w:r w:rsidRPr="50C3E13A" w:rsidR="347922E0">
              <w:rPr>
                <w:sz w:val="24"/>
                <w:szCs w:val="24"/>
              </w:rPr>
              <w:t>/</w:t>
            </w:r>
          </w:p>
          <w:p w:rsidR="05775226" w:rsidP="05775226" w:rsidRDefault="05775226" w14:paraId="38BAC288" w14:textId="48A4A98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347922E0">
              <w:rPr>
                <w:sz w:val="24"/>
                <w:szCs w:val="24"/>
              </w:rPr>
              <w:t>Approved</w:t>
            </w:r>
            <w:r w:rsidRPr="50C3E13A" w:rsidR="48DDB5A1">
              <w:rPr>
                <w:sz w:val="24"/>
                <w:szCs w:val="24"/>
              </w:rPr>
              <w:t xml:space="preserve"> Forms</w:t>
            </w:r>
            <w:r w:rsidRPr="50C3E13A" w:rsidR="48DDB5A1">
              <w:rPr>
                <w:sz w:val="24"/>
                <w:szCs w:val="24"/>
              </w:rPr>
              <w:t xml:space="preserve"> from Dashboard</w:t>
            </w:r>
          </w:p>
        </w:tc>
        <w:tc>
          <w:tcPr>
            <w:tcW w:w="3510" w:type="dxa"/>
            <w:tcMar/>
          </w:tcPr>
          <w:p w:rsidR="05775226" w:rsidP="05775226" w:rsidRDefault="05775226" w14:paraId="58C26EAF" w14:textId="6381740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The system displays</w:t>
            </w:r>
            <w:r w:rsidRPr="05775226" w:rsidR="05775226">
              <w:rPr>
                <w:sz w:val="24"/>
                <w:szCs w:val="24"/>
              </w:rPr>
              <w:t xml:space="preserve"> to the user a screen containing a list of all pending forms.</w:t>
            </w:r>
          </w:p>
        </w:tc>
        <w:tc>
          <w:tcPr>
            <w:tcW w:w="840" w:type="dxa"/>
            <w:tcMar/>
          </w:tcPr>
          <w:p w:rsidR="05775226" w:rsidP="05775226" w:rsidRDefault="05775226" w14:paraId="671277D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3949B9A3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3FD0F159">
        <w:trPr>
          <w:trHeight w:val="680"/>
        </w:trPr>
        <w:tc>
          <w:tcPr>
            <w:tcW w:w="2007" w:type="dxa"/>
            <w:tcMar/>
          </w:tcPr>
          <w:p w:rsidR="05775226" w:rsidP="05775226" w:rsidRDefault="05775226" w14:paraId="3F5B77A1" w14:textId="407BB71B">
            <w:pPr>
              <w:spacing w:line="240" w:lineRule="exac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05775226" w:rsidP="50C3E13A" w:rsidRDefault="05775226" w14:paraId="46EDA7D0" w14:textId="1B75D3E2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8DDB5A1">
              <w:rPr>
                <w:sz w:val="24"/>
                <w:szCs w:val="24"/>
              </w:rPr>
              <w:t>Select specific Pending</w:t>
            </w:r>
            <w:r w:rsidRPr="50C3E13A" w:rsidR="5683623B">
              <w:rPr>
                <w:sz w:val="24"/>
                <w:szCs w:val="24"/>
              </w:rPr>
              <w:t>/</w:t>
            </w:r>
          </w:p>
          <w:p w:rsidR="05775226" w:rsidP="05775226" w:rsidRDefault="05775226" w14:paraId="71012122" w14:textId="2D27667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683623B">
              <w:rPr>
                <w:sz w:val="24"/>
                <w:szCs w:val="24"/>
              </w:rPr>
              <w:t>Approved</w:t>
            </w:r>
            <w:r w:rsidRPr="50C3E13A" w:rsidR="48DDB5A1"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3510" w:type="dxa"/>
            <w:tcMar/>
          </w:tcPr>
          <w:p w:rsidR="05775226" w:rsidP="05775226" w:rsidRDefault="05775226" w14:paraId="074E1211" w14:textId="5BD10DF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05775226" w:rsidR="05775226">
              <w:rPr>
                <w:sz w:val="24"/>
                <w:szCs w:val="24"/>
              </w:rPr>
              <w:t>The system displays the intake data for the submitted form that is pending.</w:t>
            </w:r>
          </w:p>
        </w:tc>
        <w:tc>
          <w:tcPr>
            <w:tcW w:w="840" w:type="dxa"/>
            <w:tcMar/>
          </w:tcPr>
          <w:p w:rsidR="05775226" w:rsidP="05775226" w:rsidRDefault="05775226" w14:paraId="6736A52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05775226" w:rsidP="05775226" w:rsidRDefault="05775226" w14:paraId="01C0E544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4C978C15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01F80DEB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108531AE">
        <w:trPr>
          <w:trHeight w:val="300"/>
        </w:trPr>
        <w:tc>
          <w:tcPr>
            <w:tcW w:w="9576" w:type="dxa"/>
            <w:gridSpan w:val="5"/>
            <w:tcMar/>
          </w:tcPr>
          <w:p w:rsidR="05775226" w:rsidP="05775226" w:rsidRDefault="05775226" w14:paraId="5371828E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05775226" w:rsidTr="20330B91" w14:paraId="52925534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34B5564B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Tester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32515E0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7E34EE63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7D5248AE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Date of test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456FEB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0C52ED10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4A18CB4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05775226" w:rsidR="05775226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2866FA5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5775226" w:rsidTr="20330B91" w14:paraId="41376686">
        <w:trPr>
          <w:trHeight w:val="300"/>
        </w:trPr>
        <w:tc>
          <w:tcPr>
            <w:tcW w:w="2007" w:type="dxa"/>
            <w:tcMar/>
          </w:tcPr>
          <w:p w:rsidR="05775226" w:rsidP="05775226" w:rsidRDefault="05775226" w14:paraId="246E3C8F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05775226" w:rsidR="05775226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05775226" w:rsidP="05775226" w:rsidRDefault="05775226" w14:paraId="5FD0F011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5775226" w:rsidP="05775226" w:rsidRDefault="05775226" w14:paraId="73C0D91A" w14:textId="5EDD6BF5">
      <w:pPr>
        <w:pStyle w:val="Normal"/>
        <w:spacing w:line="240" w:lineRule="exact"/>
        <w:rPr>
          <w:sz w:val="24"/>
          <w:szCs w:val="24"/>
        </w:rPr>
      </w:pPr>
    </w:p>
    <w:p w:rsidR="6E06135B" w:rsidP="20330B91" w:rsidRDefault="6E06135B" w14:paraId="764802B7" w14:textId="197482AD">
      <w:pPr>
        <w:pStyle w:val="Heading1"/>
      </w:pPr>
      <w:r w:rsidR="6E06135B">
        <w:rPr/>
        <w:t>STC</w:t>
      </w:r>
      <w:r w:rsidR="6E06135B">
        <w:rPr/>
        <w:t xml:space="preserve"> 7 –</w:t>
      </w:r>
      <w:r w:rsidR="7359E0D9">
        <w:rPr/>
        <w:t xml:space="preserve"> Verify Needs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1E7B049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B75E679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83123AE" w14:textId="7653FFCE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STC </w:t>
            </w:r>
            <w:r w:rsidRPr="50C3E13A" w:rsidR="6D51E46A">
              <w:rPr>
                <w:sz w:val="24"/>
                <w:szCs w:val="24"/>
              </w:rPr>
              <w:t>7</w:t>
            </w:r>
          </w:p>
        </w:tc>
      </w:tr>
      <w:tr w:rsidR="50C3E13A" w:rsidTr="20330B91" w14:paraId="4CF89EF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7CA9967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7C538D2E" w:rsidP="50C3E13A" w:rsidRDefault="7C538D2E" w14:paraId="3A4BEA90" w14:textId="15C446EE">
            <w:pPr>
              <w:spacing w:line="240" w:lineRule="exact"/>
              <w:rPr>
                <w:sz w:val="24"/>
                <w:szCs w:val="24"/>
              </w:rPr>
            </w:pPr>
            <w:r w:rsidRPr="50C3E13A" w:rsidR="7C538D2E">
              <w:rPr>
                <w:sz w:val="24"/>
                <w:szCs w:val="24"/>
              </w:rPr>
              <w:t>Kyle</w:t>
            </w:r>
          </w:p>
        </w:tc>
      </w:tr>
      <w:tr w:rsidR="50C3E13A" w:rsidTr="20330B91" w14:paraId="54848FA9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ABF9051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1CAB7C7E" w:rsidP="50C3E13A" w:rsidRDefault="1CAB7C7E" w14:paraId="62CF3FCC" w14:textId="23B9B0BC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1CAB7C7E">
              <w:rPr>
                <w:sz w:val="24"/>
                <w:szCs w:val="24"/>
              </w:rPr>
              <w:t>Verify Needs Assessment</w:t>
            </w:r>
          </w:p>
        </w:tc>
      </w:tr>
      <w:tr w:rsidR="50C3E13A" w:rsidTr="20330B91" w14:paraId="5A05526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373F9EE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0091259" w14:textId="51DD67AE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2/</w:t>
            </w:r>
            <w:r w:rsidRPr="20330B91" w:rsidR="04D7CF23">
              <w:rPr>
                <w:sz w:val="24"/>
                <w:szCs w:val="24"/>
              </w:rPr>
              <w:t>16</w:t>
            </w:r>
            <w:r w:rsidRPr="20330B91" w:rsidR="5C50EFEF">
              <w:rPr>
                <w:sz w:val="24"/>
                <w:szCs w:val="24"/>
              </w:rPr>
              <w:t>/23</w:t>
            </w:r>
          </w:p>
        </w:tc>
      </w:tr>
      <w:tr w:rsidR="50C3E13A" w:rsidTr="20330B91" w14:paraId="0EE9CB2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337B1F8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27D9C88" w14:textId="189777F0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3C2BEC57">
              <w:rPr>
                <w:sz w:val="24"/>
                <w:szCs w:val="24"/>
              </w:rPr>
              <w:t>8</w:t>
            </w:r>
          </w:p>
        </w:tc>
      </w:tr>
      <w:tr w:rsidR="50C3E13A" w:rsidTr="20330B91" w14:paraId="1AF2C31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E66EA68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5F02CFC2" w14:textId="1829452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that </w:t>
            </w:r>
            <w:r w:rsidRPr="50C3E13A" w:rsidR="13CB9579">
              <w:rPr>
                <w:sz w:val="24"/>
                <w:szCs w:val="24"/>
              </w:rPr>
              <w:t>the system allows all users to perform needs assessment on forms they have access to</w:t>
            </w:r>
          </w:p>
        </w:tc>
      </w:tr>
      <w:tr w:rsidR="50C3E13A" w:rsidTr="20330B91" w14:paraId="5AF7D42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7F90B53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167391FC" w:rsidP="50C3E13A" w:rsidRDefault="167391FC" w14:paraId="05A2EB47" w14:textId="63D7B46B">
            <w:pPr>
              <w:spacing w:line="240" w:lineRule="exact"/>
              <w:rPr>
                <w:sz w:val="24"/>
                <w:szCs w:val="24"/>
              </w:rPr>
            </w:pPr>
            <w:r w:rsidRPr="50C3E13A" w:rsidR="167391FC">
              <w:rPr>
                <w:sz w:val="24"/>
                <w:szCs w:val="24"/>
              </w:rPr>
              <w:t>Logged into an account with permission to view an approved intake with needs assessment.</w:t>
            </w:r>
          </w:p>
        </w:tc>
      </w:tr>
      <w:tr w:rsidR="50C3E13A" w:rsidTr="20330B91" w14:paraId="6B6B15C5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AA80D17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3C2A7001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5B864F3F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4620BC7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CAA0034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28D0F1E4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16446F0C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56BA8216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15A6ED2C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62BDD4C2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07955E7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6609278D" w14:textId="169D63C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Select </w:t>
            </w:r>
            <w:r w:rsidRPr="50C3E13A" w:rsidR="1F135C39">
              <w:rPr>
                <w:sz w:val="24"/>
                <w:szCs w:val="24"/>
              </w:rPr>
              <w:t>“Needs Assessment”</w:t>
            </w:r>
          </w:p>
        </w:tc>
        <w:tc>
          <w:tcPr>
            <w:tcW w:w="3510" w:type="dxa"/>
            <w:tcMar/>
          </w:tcPr>
          <w:p w:rsidR="50C3E13A" w:rsidP="50C3E13A" w:rsidRDefault="50C3E13A" w14:paraId="4AA0E737" w14:textId="774CE8D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5FFD7166">
              <w:rPr>
                <w:sz w:val="24"/>
                <w:szCs w:val="24"/>
              </w:rPr>
              <w:t>the needs assessment screen.</w:t>
            </w:r>
          </w:p>
        </w:tc>
        <w:tc>
          <w:tcPr>
            <w:tcW w:w="840" w:type="dxa"/>
            <w:tcMar/>
          </w:tcPr>
          <w:p w:rsidR="50C3E13A" w:rsidP="50C3E13A" w:rsidRDefault="50C3E13A" w14:paraId="117A0A05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666533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22FAA5C0">
        <w:trPr>
          <w:trHeight w:val="300"/>
        </w:trPr>
        <w:tc>
          <w:tcPr>
            <w:tcW w:w="2007" w:type="dxa"/>
            <w:tcMar/>
          </w:tcPr>
          <w:p w:rsidR="52282150" w:rsidP="20330B91" w:rsidRDefault="52282150" w14:paraId="4B582575" w14:textId="531C8D77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52282150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52282150" w:rsidP="20330B91" w:rsidRDefault="52282150" w14:paraId="06591D7F" w14:textId="741C7789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52282150">
              <w:rPr>
                <w:sz w:val="24"/>
                <w:szCs w:val="24"/>
              </w:rPr>
              <w:t>Select “Edit”</w:t>
            </w:r>
          </w:p>
        </w:tc>
        <w:tc>
          <w:tcPr>
            <w:tcW w:w="3510" w:type="dxa"/>
            <w:tcMar/>
          </w:tcPr>
          <w:p w:rsidR="52282150" w:rsidP="20330B91" w:rsidRDefault="52282150" w14:paraId="08D0FAA3" w14:textId="2424A37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52282150">
              <w:rPr>
                <w:sz w:val="24"/>
                <w:szCs w:val="24"/>
              </w:rPr>
              <w:t>The system displays the edit needs assessment screen</w:t>
            </w:r>
          </w:p>
        </w:tc>
        <w:tc>
          <w:tcPr>
            <w:tcW w:w="840" w:type="dxa"/>
            <w:tcMar/>
          </w:tcPr>
          <w:p w:rsidR="20330B91" w:rsidP="20330B91" w:rsidRDefault="20330B91" w14:paraId="1A3F671E" w14:textId="616D8D7E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2264CA32" w14:textId="69961424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308BDD8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1CDB0102" w14:textId="4E66FDC5">
            <w:pPr>
              <w:spacing w:line="240" w:lineRule="exac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31C2ED43" w:rsidP="50C3E13A" w:rsidRDefault="31C2ED43" w14:paraId="5F9BFDC5" w14:textId="4CE305C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Change one entry that has been already entered and then select “Add New Entry”</w:t>
            </w:r>
          </w:p>
        </w:tc>
        <w:tc>
          <w:tcPr>
            <w:tcW w:w="3510" w:type="dxa"/>
            <w:tcMar/>
          </w:tcPr>
          <w:p w:rsidR="31C2ED43" w:rsidP="50C3E13A" w:rsidRDefault="31C2ED43" w14:paraId="422B0170" w14:textId="7163585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The system displays a new line to the table</w:t>
            </w:r>
          </w:p>
        </w:tc>
        <w:tc>
          <w:tcPr>
            <w:tcW w:w="840" w:type="dxa"/>
            <w:tcMar/>
          </w:tcPr>
          <w:p w:rsidR="50C3E13A" w:rsidP="50C3E13A" w:rsidRDefault="50C3E13A" w14:paraId="06C5904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7C4380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45C2F285">
        <w:trPr>
          <w:trHeight w:val="680"/>
        </w:trPr>
        <w:tc>
          <w:tcPr>
            <w:tcW w:w="2007" w:type="dxa"/>
            <w:tcMar/>
          </w:tcPr>
          <w:p w:rsidR="31F795AD" w:rsidP="20330B91" w:rsidRDefault="31F795AD" w14:paraId="23C9D120" w14:textId="722E053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31F795AD" w:rsidP="20330B91" w:rsidRDefault="31F795AD" w14:paraId="0FF41793" w14:textId="758F5554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Fill out the new entry and select “Save”</w:t>
            </w:r>
          </w:p>
        </w:tc>
        <w:tc>
          <w:tcPr>
            <w:tcW w:w="3510" w:type="dxa"/>
            <w:tcMar/>
          </w:tcPr>
          <w:p w:rsidR="31F795AD" w:rsidP="20330B91" w:rsidRDefault="31F795AD" w14:paraId="07B52F3E" w14:textId="290D94E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31F795AD">
              <w:rPr>
                <w:sz w:val="24"/>
                <w:szCs w:val="24"/>
              </w:rPr>
              <w:t>The system displays the view needs assessment screen with the new changes</w:t>
            </w:r>
          </w:p>
        </w:tc>
        <w:tc>
          <w:tcPr>
            <w:tcW w:w="840" w:type="dxa"/>
            <w:tcMar/>
          </w:tcPr>
          <w:p w:rsidR="20330B91" w:rsidP="20330B91" w:rsidRDefault="20330B91" w14:paraId="6D89AB3C" w14:textId="2EFBEF9D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5606E0A2" w14:textId="2C5E62A8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27CDD5FA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7C3150F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038FCC6F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30E57DB3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0D6D703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B1AFEE3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E84776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92FBAE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5920A75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5B69637B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0F2FE35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FFAE946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366798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2C07579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ACB418D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48C4A13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5F9FB327" w14:textId="5EDD6BF5">
      <w:pPr>
        <w:pStyle w:val="Normal"/>
        <w:spacing w:line="240" w:lineRule="exact"/>
        <w:rPr>
          <w:sz w:val="24"/>
          <w:szCs w:val="24"/>
        </w:rPr>
      </w:pPr>
    </w:p>
    <w:p w:rsidR="6F7785D8" w:rsidP="20330B91" w:rsidRDefault="6F7785D8" w14:paraId="740C7D95" w14:textId="1BBFD273">
      <w:pPr>
        <w:pStyle w:val="Heading1"/>
      </w:pPr>
      <w:r w:rsidR="6F7785D8">
        <w:rPr/>
        <w:t>STC</w:t>
      </w:r>
      <w:r w:rsidR="6F7785D8">
        <w:rPr/>
        <w:t xml:space="preserve"> 8 –</w:t>
      </w:r>
      <w:r w:rsidR="6CEC1A17">
        <w:rPr/>
        <w:t xml:space="preserve"> Verify View Intake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50C3E13A" w14:paraId="41C16CF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AB1037E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B05728C" w14:textId="7FC2574E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STC </w:t>
            </w:r>
            <w:r w:rsidRPr="50C3E13A" w:rsidR="48D91520">
              <w:rPr>
                <w:sz w:val="24"/>
                <w:szCs w:val="24"/>
              </w:rPr>
              <w:t>8</w:t>
            </w:r>
          </w:p>
        </w:tc>
      </w:tr>
      <w:tr w:rsidR="50C3E13A" w:rsidTr="50C3E13A" w14:paraId="4B00617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AF205B7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DB8416A" w:rsidP="50C3E13A" w:rsidRDefault="5DB8416A" w14:paraId="69165C62" w14:textId="0A408C3E">
            <w:pPr>
              <w:spacing w:line="240" w:lineRule="exact"/>
              <w:rPr>
                <w:sz w:val="24"/>
                <w:szCs w:val="24"/>
              </w:rPr>
            </w:pPr>
            <w:r w:rsidRPr="50C3E13A" w:rsidR="5DB8416A">
              <w:rPr>
                <w:sz w:val="24"/>
                <w:szCs w:val="24"/>
              </w:rPr>
              <w:t>Kyle</w:t>
            </w:r>
          </w:p>
        </w:tc>
      </w:tr>
      <w:tr w:rsidR="50C3E13A" w:rsidTr="50C3E13A" w14:paraId="5B87CB9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1CD1473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6503335B" w:rsidP="50C3E13A" w:rsidRDefault="6503335B" w14:paraId="0EC06185" w14:textId="0889929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6503335B">
              <w:rPr>
                <w:sz w:val="24"/>
                <w:szCs w:val="24"/>
              </w:rPr>
              <w:t xml:space="preserve">Verify </w:t>
            </w:r>
            <w:r w:rsidRPr="50C3E13A" w:rsidR="4138168E">
              <w:rPr>
                <w:sz w:val="24"/>
                <w:szCs w:val="24"/>
              </w:rPr>
              <w:t>View Intake Form</w:t>
            </w:r>
          </w:p>
        </w:tc>
      </w:tr>
      <w:tr w:rsidR="50C3E13A" w:rsidTr="50C3E13A" w14:paraId="1EF472D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E121E2F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435D2C8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50C3E13A" w14:paraId="1472B66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1763F69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6A9277F" w14:textId="7DD3B2EC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REQ</w:t>
            </w:r>
            <w:r w:rsidRPr="50C3E13A" w:rsidR="4DE1E6DE">
              <w:rPr>
                <w:sz w:val="24"/>
                <w:szCs w:val="24"/>
              </w:rPr>
              <w:t xml:space="preserve"> </w:t>
            </w:r>
            <w:r w:rsidRPr="50C3E13A" w:rsidR="6AC9BC68">
              <w:rPr>
                <w:sz w:val="24"/>
                <w:szCs w:val="24"/>
              </w:rPr>
              <w:t>17</w:t>
            </w:r>
          </w:p>
        </w:tc>
      </w:tr>
      <w:tr w:rsidR="50C3E13A" w:rsidTr="50C3E13A" w14:paraId="514A6F29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EF0FC3F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490A464" w14:textId="3A57199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that </w:t>
            </w:r>
            <w:r w:rsidRPr="50C3E13A" w:rsidR="7250F70C">
              <w:rPr>
                <w:sz w:val="24"/>
                <w:szCs w:val="24"/>
              </w:rPr>
              <w:t>the users can view a submitted intake form</w:t>
            </w:r>
          </w:p>
        </w:tc>
      </w:tr>
      <w:tr w:rsidR="50C3E13A" w:rsidTr="50C3E13A" w14:paraId="3CBCB2E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B9CCAF9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8B7E8B4" w:rsidP="50C3E13A" w:rsidRDefault="58B7E8B4" w14:paraId="0D99E044" w14:textId="53E0B667">
            <w:pPr>
              <w:spacing w:line="240" w:lineRule="exact"/>
              <w:rPr>
                <w:sz w:val="24"/>
                <w:szCs w:val="24"/>
              </w:rPr>
            </w:pPr>
            <w:r w:rsidRPr="50C3E13A" w:rsidR="58B7E8B4">
              <w:rPr>
                <w:sz w:val="24"/>
                <w:szCs w:val="24"/>
              </w:rPr>
              <w:t>Logged into an account with permission to view a submitted intake form.</w:t>
            </w:r>
          </w:p>
        </w:tc>
      </w:tr>
      <w:tr w:rsidR="50C3E13A" w:rsidTr="50C3E13A" w14:paraId="4B46CC89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3FA76B0D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50C3E13A" w14:paraId="482BD603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444A97D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50C3E13A" w14:paraId="059C4B4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E46F0CD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29E15F86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39E0B787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3BE23F92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35944120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50C3E13A" w14:paraId="0FD0D24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FF708ED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255DE522" w14:textId="563776D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Select </w:t>
            </w:r>
            <w:r w:rsidRPr="50C3E13A" w:rsidR="2F0CB7A6">
              <w:rPr>
                <w:sz w:val="24"/>
                <w:szCs w:val="24"/>
              </w:rPr>
              <w:t>“View Intake”</w:t>
            </w:r>
          </w:p>
        </w:tc>
        <w:tc>
          <w:tcPr>
            <w:tcW w:w="3510" w:type="dxa"/>
            <w:tcMar/>
          </w:tcPr>
          <w:p w:rsidR="50C3E13A" w:rsidP="50C3E13A" w:rsidRDefault="50C3E13A" w14:paraId="36551293" w14:textId="53DF047B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0E5F2A3F">
              <w:rPr>
                <w:sz w:val="24"/>
                <w:szCs w:val="24"/>
              </w:rPr>
              <w:t xml:space="preserve">the intake form and </w:t>
            </w:r>
            <w:r w:rsidRPr="50C3E13A" w:rsidR="0E5F2A3F">
              <w:rPr>
                <w:sz w:val="24"/>
                <w:szCs w:val="24"/>
              </w:rPr>
              <w:t>all</w:t>
            </w:r>
            <w:r w:rsidRPr="50C3E13A" w:rsidR="0E5F2A3F">
              <w:rPr>
                <w:sz w:val="24"/>
                <w:szCs w:val="24"/>
              </w:rPr>
              <w:t xml:space="preserve"> </w:t>
            </w:r>
            <w:r w:rsidRPr="50C3E13A" w:rsidR="0E5F2A3F">
              <w:rPr>
                <w:sz w:val="24"/>
                <w:szCs w:val="24"/>
              </w:rPr>
              <w:t>its</w:t>
            </w:r>
            <w:r w:rsidRPr="50C3E13A" w:rsidR="0E5F2A3F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840" w:type="dxa"/>
            <w:tcMar/>
          </w:tcPr>
          <w:p w:rsidR="50C3E13A" w:rsidP="50C3E13A" w:rsidRDefault="50C3E13A" w14:paraId="30B7BEC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2DF9E1EB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1C2E1028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03B9305B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50C3E13A" w:rsidP="50C3E13A" w:rsidRDefault="50C3E13A" w14:paraId="25F221B6" w14:textId="16515CE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Mar/>
          </w:tcPr>
          <w:p w:rsidR="50C3E13A" w:rsidP="50C3E13A" w:rsidRDefault="50C3E13A" w14:paraId="4CD1041D" w14:textId="446B3A5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50C3E13A" w:rsidP="50C3E13A" w:rsidRDefault="50C3E13A" w14:paraId="1C68FE0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75FAFB3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1500E62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7058CAD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17062F91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B672934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50C3E13A" w14:paraId="458821E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8449968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DED3BA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6DD7B27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A494ED9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4B5EB273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15BFB69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143D6A3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4406F6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50C3E13A" w14:paraId="5CE3F24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61D9625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1871954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620935F6" w14:textId="5EDD6BF5">
      <w:pPr>
        <w:pStyle w:val="Normal"/>
        <w:spacing w:line="240" w:lineRule="exact"/>
        <w:rPr>
          <w:sz w:val="24"/>
          <w:szCs w:val="24"/>
        </w:rPr>
      </w:pPr>
    </w:p>
    <w:p w:rsidR="50C3E13A" w:rsidP="20330B91" w:rsidRDefault="50C3E13A" w14:paraId="7EBC3796" w14:textId="620330EB">
      <w:pPr>
        <w:pStyle w:val="Heading1"/>
      </w:pPr>
      <w:r w:rsidR="0F9A8B29">
        <w:rPr/>
        <w:t>STC</w:t>
      </w:r>
      <w:r w:rsidR="0F9A8B29">
        <w:rPr/>
        <w:t xml:space="preserve"> 9 –</w:t>
      </w:r>
      <w:r w:rsidR="67B61725">
        <w:rPr/>
        <w:t xml:space="preserve"> Verify Approve/Deny Intake Forms</w:t>
      </w:r>
      <w:r w:rsidR="0D99A77F">
        <w:rPr/>
        <w:t xml:space="preserve"> [Admin]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6209BD0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37AD599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5FB7FAD" w14:textId="7DC44D0F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STC </w:t>
            </w:r>
            <w:r w:rsidRPr="50C3E13A" w:rsidR="2AC5647F">
              <w:rPr>
                <w:sz w:val="24"/>
                <w:szCs w:val="24"/>
              </w:rPr>
              <w:t>9</w:t>
            </w:r>
          </w:p>
        </w:tc>
      </w:tr>
      <w:tr w:rsidR="50C3E13A" w:rsidTr="20330B91" w14:paraId="06A6CE7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9E1B7A9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D1D4AEF" w:rsidP="50C3E13A" w:rsidRDefault="2D1D4AEF" w14:paraId="3089BA9C" w14:textId="67DE534C">
            <w:pPr>
              <w:spacing w:line="240" w:lineRule="exact"/>
              <w:rPr>
                <w:sz w:val="24"/>
                <w:szCs w:val="24"/>
              </w:rPr>
            </w:pPr>
            <w:r w:rsidRPr="50C3E13A" w:rsidR="2D1D4AEF">
              <w:rPr>
                <w:sz w:val="24"/>
                <w:szCs w:val="24"/>
              </w:rPr>
              <w:t>Kyle</w:t>
            </w:r>
          </w:p>
        </w:tc>
      </w:tr>
      <w:tr w:rsidR="50C3E13A" w:rsidTr="20330B91" w14:paraId="3E4B6B92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070E62D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6E94765" w:rsidP="50C3E13A" w:rsidRDefault="56E94765" w14:paraId="16ECC52A" w14:textId="7BD95F0A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533362E">
              <w:rPr>
                <w:sz w:val="24"/>
                <w:szCs w:val="24"/>
              </w:rPr>
              <w:t>Verify Approve/Deny Intake Forms</w:t>
            </w:r>
            <w:r w:rsidRPr="20330B91" w:rsidR="17344398">
              <w:rPr>
                <w:sz w:val="24"/>
                <w:szCs w:val="24"/>
              </w:rPr>
              <w:t xml:space="preserve"> (Admin)</w:t>
            </w:r>
          </w:p>
        </w:tc>
      </w:tr>
      <w:tr w:rsidR="50C3E13A" w:rsidTr="20330B91" w14:paraId="240A3E5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F9F17F5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CD085FB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20330B91" w14:paraId="2968B103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89AD9CA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4B75C2D1" w14:textId="278B920D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2B0F59FE">
              <w:rPr>
                <w:sz w:val="24"/>
                <w:szCs w:val="24"/>
              </w:rPr>
              <w:t>5</w:t>
            </w:r>
          </w:p>
        </w:tc>
      </w:tr>
      <w:tr w:rsidR="50C3E13A" w:rsidTr="20330B91" w14:paraId="1187638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8022C90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BD029AA" w14:textId="3D1EB647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that </w:t>
            </w:r>
            <w:r w:rsidRPr="50C3E13A" w:rsidR="79FA977D">
              <w:rPr>
                <w:sz w:val="24"/>
                <w:szCs w:val="24"/>
              </w:rPr>
              <w:t>admins can approve or deny an intake form.</w:t>
            </w:r>
          </w:p>
        </w:tc>
      </w:tr>
      <w:tr w:rsidR="50C3E13A" w:rsidTr="20330B91" w14:paraId="4A5272F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036044D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535C39D" w:rsidP="50C3E13A" w:rsidRDefault="4535C39D" w14:paraId="492766CA" w14:textId="17FA30EB">
            <w:pPr>
              <w:spacing w:line="240" w:lineRule="exact"/>
              <w:rPr>
                <w:sz w:val="24"/>
                <w:szCs w:val="24"/>
              </w:rPr>
            </w:pPr>
            <w:r w:rsidRPr="50C3E13A" w:rsidR="4535C39D">
              <w:rPr>
                <w:sz w:val="24"/>
                <w:szCs w:val="24"/>
              </w:rPr>
              <w:t>Logged into an admin account, at least one pending intake form is submitted by a client.</w:t>
            </w:r>
          </w:p>
        </w:tc>
      </w:tr>
      <w:tr w:rsidR="50C3E13A" w:rsidTr="20330B91" w14:paraId="05534E22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13D4F1DD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7C850DFC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419D3B14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32BB461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F7A1B9F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7EDFE4CD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38B63AE7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30C41D23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0D93EA86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4CC4893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2B563A9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0F224704" w14:textId="5758D28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Select </w:t>
            </w:r>
            <w:r w:rsidRPr="50C3E13A" w:rsidR="76C02FBE">
              <w:rPr>
                <w:sz w:val="24"/>
                <w:szCs w:val="24"/>
              </w:rPr>
              <w:t>a pending intake form</w:t>
            </w:r>
          </w:p>
        </w:tc>
        <w:tc>
          <w:tcPr>
            <w:tcW w:w="3510" w:type="dxa"/>
            <w:tcMar/>
          </w:tcPr>
          <w:p w:rsidR="50C3E13A" w:rsidP="50C3E13A" w:rsidRDefault="50C3E13A" w14:paraId="7BD10816" w14:textId="39F6FD0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4EDF2539">
              <w:rPr>
                <w:sz w:val="24"/>
                <w:szCs w:val="24"/>
              </w:rPr>
              <w:t>the intake form with “Approve &amp; Assign” and “Deny” options at the bottom.</w:t>
            </w:r>
          </w:p>
        </w:tc>
        <w:tc>
          <w:tcPr>
            <w:tcW w:w="840" w:type="dxa"/>
            <w:tcMar/>
          </w:tcPr>
          <w:p w:rsidR="50C3E13A" w:rsidP="50C3E13A" w:rsidRDefault="50C3E13A" w14:paraId="2DCB26E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11326161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76B7538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0D973F51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0BA8F4A2" w:rsidP="50C3E13A" w:rsidRDefault="0BA8F4A2" w14:paraId="558533DC" w14:textId="6A6B948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Select Approve &amp; Assign</w:t>
            </w:r>
          </w:p>
        </w:tc>
        <w:tc>
          <w:tcPr>
            <w:tcW w:w="3510" w:type="dxa"/>
            <w:tcMar/>
          </w:tcPr>
          <w:p w:rsidR="0BA8F4A2" w:rsidP="50C3E13A" w:rsidRDefault="0BA8F4A2" w14:paraId="384FB236" w14:textId="699322A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The system displays a modal with a dropdown of program-lead options.</w:t>
            </w:r>
          </w:p>
        </w:tc>
        <w:tc>
          <w:tcPr>
            <w:tcW w:w="840" w:type="dxa"/>
            <w:tcMar/>
          </w:tcPr>
          <w:p w:rsidR="50C3E13A" w:rsidP="50C3E13A" w:rsidRDefault="50C3E13A" w14:paraId="747EB104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123D524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9D9628F">
        <w:trPr>
          <w:trHeight w:val="680"/>
        </w:trPr>
        <w:tc>
          <w:tcPr>
            <w:tcW w:w="2007" w:type="dxa"/>
            <w:tcMar/>
          </w:tcPr>
          <w:p w:rsidR="0BA8F4A2" w:rsidP="50C3E13A" w:rsidRDefault="0BA8F4A2" w14:paraId="41633CDF" w14:textId="318AEB7C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0BA8F4A2" w:rsidP="50C3E13A" w:rsidRDefault="0BA8F4A2" w14:paraId="4407F97C" w14:textId="54FDF099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Select a program lead and assign</w:t>
            </w:r>
          </w:p>
        </w:tc>
        <w:tc>
          <w:tcPr>
            <w:tcW w:w="3510" w:type="dxa"/>
            <w:tcMar/>
          </w:tcPr>
          <w:p w:rsidR="0BA8F4A2" w:rsidP="50C3E13A" w:rsidRDefault="0BA8F4A2" w14:paraId="60138A84" w14:textId="44ED5CDB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The system directs the user back to their dashboard</w:t>
            </w:r>
          </w:p>
        </w:tc>
        <w:tc>
          <w:tcPr>
            <w:tcW w:w="840" w:type="dxa"/>
            <w:tcMar/>
          </w:tcPr>
          <w:p w:rsidR="50C3E13A" w:rsidP="50C3E13A" w:rsidRDefault="50C3E13A" w14:paraId="6D722DF4" w14:textId="010A118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3468B0C0" w14:textId="447D0A35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5FFA4C46">
        <w:trPr>
          <w:trHeight w:val="680"/>
        </w:trPr>
        <w:tc>
          <w:tcPr>
            <w:tcW w:w="2007" w:type="dxa"/>
            <w:tcMar/>
          </w:tcPr>
          <w:p w:rsidR="0BA8F4A2" w:rsidP="50C3E13A" w:rsidRDefault="0BA8F4A2" w14:paraId="041ACC8F" w14:textId="02886E4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0BA8F4A2" w:rsidP="50C3E13A" w:rsidRDefault="0BA8F4A2" w14:paraId="17B0BD7B" w14:textId="3970B31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Check status of selected intake form</w:t>
            </w:r>
          </w:p>
        </w:tc>
        <w:tc>
          <w:tcPr>
            <w:tcW w:w="3510" w:type="dxa"/>
            <w:tcMar/>
          </w:tcPr>
          <w:p w:rsidR="0BA8F4A2" w:rsidP="50C3E13A" w:rsidRDefault="0BA8F4A2" w14:paraId="6457C36E" w14:textId="017080BA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0BA8F4A2">
              <w:rPr>
                <w:sz w:val="24"/>
                <w:szCs w:val="24"/>
              </w:rPr>
              <w:t>The selected intake form is still pending, awaiting a program-lead to approve.</w:t>
            </w:r>
          </w:p>
        </w:tc>
        <w:tc>
          <w:tcPr>
            <w:tcW w:w="840" w:type="dxa"/>
            <w:tcMar/>
          </w:tcPr>
          <w:p w:rsidR="50C3E13A" w:rsidP="50C3E13A" w:rsidRDefault="50C3E13A" w14:paraId="3AFB5C8A" w14:textId="2E59C1A2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31ADB978" w14:textId="0971BA3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1DF3762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206D33D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1187B68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40FA10C0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0B577FA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B9462C6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6C2C404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83EED1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DA7FCF8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16DE725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014EE2A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217AD08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80AA875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AB53EE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FD652F4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5E1B941A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75C99710" w14:textId="5EDD6BF5">
      <w:pPr>
        <w:pStyle w:val="Normal"/>
        <w:spacing w:line="240" w:lineRule="exact"/>
        <w:rPr>
          <w:sz w:val="24"/>
          <w:szCs w:val="24"/>
        </w:rPr>
      </w:pPr>
    </w:p>
    <w:p w:rsidR="54D6A92E" w:rsidP="20330B91" w:rsidRDefault="54D6A92E" w14:paraId="2F87EC2E" w14:textId="6EAABE14">
      <w:pPr>
        <w:pStyle w:val="Heading1"/>
      </w:pPr>
      <w:r w:rsidR="54D6A92E">
        <w:rPr/>
        <w:t>STC</w:t>
      </w:r>
      <w:r w:rsidR="54D6A92E">
        <w:rPr/>
        <w:t xml:space="preserve"> 10 –</w:t>
      </w:r>
      <w:r w:rsidR="73023DB1">
        <w:rPr/>
        <w:t xml:space="preserve"> Verify </w:t>
      </w:r>
      <w:r w:rsidR="01D80BA8">
        <w:rPr/>
        <w:t>Approve/Deny Intake Forms [Program-Lead]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19BB3345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9C795CC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EEC18D2" w14:textId="07600AAC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STC </w:t>
            </w:r>
            <w:r w:rsidRPr="50C3E13A" w:rsidR="161E7EF7">
              <w:rPr>
                <w:sz w:val="24"/>
                <w:szCs w:val="24"/>
              </w:rPr>
              <w:t>1</w:t>
            </w:r>
            <w:r w:rsidRPr="50C3E13A" w:rsidR="36931EE4">
              <w:rPr>
                <w:sz w:val="24"/>
                <w:szCs w:val="24"/>
              </w:rPr>
              <w:t>0</w:t>
            </w:r>
          </w:p>
        </w:tc>
      </w:tr>
      <w:tr w:rsidR="50C3E13A" w:rsidTr="20330B91" w14:paraId="0BE511B3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76B5F6C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6845319D" w:rsidP="50C3E13A" w:rsidRDefault="6845319D" w14:paraId="1B016162" w14:textId="4AE58B2A">
            <w:pPr>
              <w:spacing w:line="240" w:lineRule="exact"/>
              <w:rPr>
                <w:sz w:val="24"/>
                <w:szCs w:val="24"/>
              </w:rPr>
            </w:pPr>
            <w:r w:rsidRPr="50C3E13A" w:rsidR="6845319D">
              <w:rPr>
                <w:sz w:val="24"/>
                <w:szCs w:val="24"/>
              </w:rPr>
              <w:t>Kyle</w:t>
            </w:r>
          </w:p>
        </w:tc>
      </w:tr>
      <w:tr w:rsidR="50C3E13A" w:rsidTr="20330B91" w14:paraId="17AD282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D20C389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929CCD1" w14:textId="4DB94895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Verify Approve/Deny Intake Forms</w:t>
            </w:r>
            <w:r w:rsidRPr="20330B91" w:rsidR="05B253C7">
              <w:rPr>
                <w:sz w:val="24"/>
                <w:szCs w:val="24"/>
              </w:rPr>
              <w:t xml:space="preserve"> (Program-Lead)</w:t>
            </w:r>
          </w:p>
        </w:tc>
      </w:tr>
      <w:tr w:rsidR="50C3E13A" w:rsidTr="20330B91" w14:paraId="0D938EB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CC41187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93F1B32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20330B91" w14:paraId="306D9F0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18A19D6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F6C5974" w14:textId="278B920D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50C3E13A">
              <w:rPr>
                <w:sz w:val="24"/>
                <w:szCs w:val="24"/>
              </w:rPr>
              <w:t>5</w:t>
            </w:r>
          </w:p>
        </w:tc>
      </w:tr>
      <w:tr w:rsidR="50C3E13A" w:rsidTr="20330B91" w14:paraId="6221BC6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185D2FC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5922A81" w14:textId="70A6170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that </w:t>
            </w:r>
            <w:r w:rsidRPr="50C3E13A" w:rsidR="03B733A3">
              <w:rPr>
                <w:sz w:val="24"/>
                <w:szCs w:val="24"/>
              </w:rPr>
              <w:t>program-lead</w:t>
            </w:r>
            <w:r w:rsidRPr="50C3E13A" w:rsidR="50C3E13A">
              <w:rPr>
                <w:sz w:val="24"/>
                <w:szCs w:val="24"/>
              </w:rPr>
              <w:t>s can approve or deny an intake form.</w:t>
            </w:r>
          </w:p>
        </w:tc>
      </w:tr>
      <w:tr w:rsidR="50C3E13A" w:rsidTr="20330B91" w14:paraId="4CAB8DE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F7D0BB9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FE0EFB2" w14:textId="6F61EBEC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Logged into a</w:t>
            </w:r>
            <w:r w:rsidRPr="50C3E13A" w:rsidR="1127124D">
              <w:rPr>
                <w:sz w:val="24"/>
                <w:szCs w:val="24"/>
              </w:rPr>
              <w:t xml:space="preserve"> program-lead </w:t>
            </w:r>
            <w:r w:rsidRPr="50C3E13A" w:rsidR="50C3E13A">
              <w:rPr>
                <w:sz w:val="24"/>
                <w:szCs w:val="24"/>
              </w:rPr>
              <w:t xml:space="preserve">account, at least one pending intake form is </w:t>
            </w:r>
            <w:r w:rsidRPr="50C3E13A" w:rsidR="2083806B">
              <w:rPr>
                <w:sz w:val="24"/>
                <w:szCs w:val="24"/>
              </w:rPr>
              <w:t xml:space="preserve">assigned </w:t>
            </w:r>
            <w:r w:rsidRPr="50C3E13A" w:rsidR="50C3E13A">
              <w:rPr>
                <w:sz w:val="24"/>
                <w:szCs w:val="24"/>
              </w:rPr>
              <w:t xml:space="preserve">by </w:t>
            </w:r>
            <w:proofErr w:type="gramStart"/>
            <w:r w:rsidRPr="50C3E13A" w:rsidR="50C3E13A">
              <w:rPr>
                <w:sz w:val="24"/>
                <w:szCs w:val="24"/>
              </w:rPr>
              <w:t>a</w:t>
            </w:r>
            <w:r w:rsidRPr="50C3E13A" w:rsidR="5DC11895">
              <w:rPr>
                <w:sz w:val="24"/>
                <w:szCs w:val="24"/>
              </w:rPr>
              <w:t>n</w:t>
            </w:r>
            <w:proofErr w:type="gramEnd"/>
            <w:r w:rsidRPr="50C3E13A" w:rsidR="5DC11895">
              <w:rPr>
                <w:sz w:val="24"/>
                <w:szCs w:val="24"/>
              </w:rPr>
              <w:t xml:space="preserve"> admin</w:t>
            </w:r>
            <w:r w:rsidRPr="50C3E13A" w:rsidR="50C3E13A">
              <w:rPr>
                <w:sz w:val="24"/>
                <w:szCs w:val="24"/>
              </w:rPr>
              <w:t>.</w:t>
            </w:r>
          </w:p>
        </w:tc>
      </w:tr>
      <w:tr w:rsidR="50C3E13A" w:rsidTr="20330B91" w14:paraId="269C2E57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35EC5B6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22C882BF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7D282BC1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6D98B6D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AA2ACE7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39C41DAF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61F5CE66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7F09AFBA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5F062BA0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1F1D2C0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2882A20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2593C6D6" w14:textId="3DCF5BC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Select </w:t>
            </w:r>
            <w:r w:rsidRPr="50C3E13A" w:rsidR="22169D9A">
              <w:rPr>
                <w:sz w:val="24"/>
                <w:szCs w:val="24"/>
              </w:rPr>
              <w:t>one assigned pending intake form</w:t>
            </w:r>
          </w:p>
        </w:tc>
        <w:tc>
          <w:tcPr>
            <w:tcW w:w="3510" w:type="dxa"/>
            <w:tcMar/>
          </w:tcPr>
          <w:p w:rsidR="50C3E13A" w:rsidP="50C3E13A" w:rsidRDefault="50C3E13A" w14:paraId="3FD98595" w14:textId="5A807515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6D942927">
              <w:rPr>
                <w:sz w:val="24"/>
                <w:szCs w:val="24"/>
              </w:rPr>
              <w:t>the selected intake form</w:t>
            </w:r>
          </w:p>
        </w:tc>
        <w:tc>
          <w:tcPr>
            <w:tcW w:w="840" w:type="dxa"/>
            <w:tcMar/>
          </w:tcPr>
          <w:p w:rsidR="50C3E13A" w:rsidP="50C3E13A" w:rsidRDefault="50C3E13A" w14:paraId="3882E40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1200925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11DA0F8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087D965F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25199155" w:rsidP="50C3E13A" w:rsidRDefault="25199155" w14:paraId="2DA37AA1" w14:textId="366039D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25199155">
              <w:rPr>
                <w:sz w:val="24"/>
                <w:szCs w:val="24"/>
              </w:rPr>
              <w:t>Select “Approve”</w:t>
            </w:r>
          </w:p>
        </w:tc>
        <w:tc>
          <w:tcPr>
            <w:tcW w:w="3510" w:type="dxa"/>
            <w:tcMar/>
          </w:tcPr>
          <w:p w:rsidR="25199155" w:rsidP="50C3E13A" w:rsidRDefault="25199155" w14:paraId="748C7D8B" w14:textId="292B503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25199155">
              <w:rPr>
                <w:sz w:val="24"/>
                <w:szCs w:val="24"/>
              </w:rPr>
              <w:t>The system directs the user to their dashboard, the intake form has been moved to approved intakes.</w:t>
            </w:r>
          </w:p>
        </w:tc>
        <w:tc>
          <w:tcPr>
            <w:tcW w:w="840" w:type="dxa"/>
            <w:tcMar/>
          </w:tcPr>
          <w:p w:rsidR="50C3E13A" w:rsidP="50C3E13A" w:rsidRDefault="50C3E13A" w14:paraId="24871F1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0382C437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DFDDD23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905CD3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4AC5FD9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A9BEE13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742EB73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9B30C8F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A3FCE1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CD6907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B7DB86F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5DB6A75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53D4AE3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F2DB826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E6FE8B7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9EEDF2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825D946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0EF5FE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36B15FFD" w14:textId="5EDD6BF5">
      <w:pPr>
        <w:pStyle w:val="Normal"/>
        <w:spacing w:line="240" w:lineRule="exact"/>
        <w:rPr>
          <w:sz w:val="24"/>
          <w:szCs w:val="24"/>
        </w:rPr>
      </w:pPr>
    </w:p>
    <w:p w:rsidR="31779270" w:rsidP="20330B91" w:rsidRDefault="31779270" w14:paraId="0617C2E5" w14:textId="6B637E57">
      <w:pPr>
        <w:pStyle w:val="Heading1"/>
      </w:pPr>
      <w:r w:rsidR="31779270">
        <w:rPr/>
        <w:t>STC</w:t>
      </w:r>
      <w:r w:rsidR="31779270">
        <w:rPr/>
        <w:t xml:space="preserve"> 1</w:t>
      </w:r>
      <w:r w:rsidR="3D466529">
        <w:rPr/>
        <w:t>1</w:t>
      </w:r>
      <w:r w:rsidR="31779270">
        <w:rPr/>
        <w:t xml:space="preserve"> –</w:t>
      </w:r>
      <w:r w:rsidR="21884138">
        <w:rPr/>
        <w:t xml:space="preserve"> Verify Create Account and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0F755DC9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50C3E13A" w:rsidP="50C3E13A" w:rsidRDefault="50C3E13A" w14:paraId="3E8E53AD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50C3E13A" w:rsidP="50C3E13A" w:rsidRDefault="50C3E13A" w14:paraId="4AEA41B7" w14:textId="18162097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STC</w:t>
            </w:r>
            <w:r w:rsidRPr="20330B91" w:rsidR="5C50EFEF">
              <w:rPr>
                <w:sz w:val="24"/>
                <w:szCs w:val="24"/>
              </w:rPr>
              <w:t xml:space="preserve"> 1</w:t>
            </w:r>
            <w:r w:rsidRPr="20330B91" w:rsidR="2E3A690F">
              <w:rPr>
                <w:sz w:val="24"/>
                <w:szCs w:val="24"/>
              </w:rPr>
              <w:t>1</w:t>
            </w:r>
          </w:p>
        </w:tc>
      </w:tr>
      <w:tr w:rsidR="50C3E13A" w:rsidTr="20330B91" w14:paraId="112F173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2BDC176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2642D3F" w14:textId="40437AF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Kyle</w:t>
            </w:r>
          </w:p>
        </w:tc>
      </w:tr>
      <w:tr w:rsidR="50C3E13A" w:rsidTr="20330B91" w14:paraId="63ABEA6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A851467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442EB00" w14:textId="6A7F9A3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</w:t>
            </w:r>
            <w:r w:rsidRPr="50C3E13A" w:rsidR="783053F0">
              <w:rPr>
                <w:sz w:val="24"/>
                <w:szCs w:val="24"/>
              </w:rPr>
              <w:t>Create Account</w:t>
            </w:r>
            <w:r w:rsidRPr="50C3E13A" w:rsidR="602290C6">
              <w:rPr>
                <w:sz w:val="24"/>
                <w:szCs w:val="24"/>
              </w:rPr>
              <w:t xml:space="preserve"> and Login</w:t>
            </w:r>
          </w:p>
        </w:tc>
      </w:tr>
      <w:tr w:rsidR="50C3E13A" w:rsidTr="20330B91" w14:paraId="1318C21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6AEA6EE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7B6D986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20330B91" w14:paraId="3D31E9D5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9A5D632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261B4DC" w14:textId="5F260386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4CA2CC68">
              <w:rPr>
                <w:sz w:val="24"/>
                <w:szCs w:val="24"/>
              </w:rPr>
              <w:t>1</w:t>
            </w:r>
            <w:r w:rsidRPr="50C3E13A" w:rsidR="0D1918D4">
              <w:rPr>
                <w:sz w:val="24"/>
                <w:szCs w:val="24"/>
              </w:rPr>
              <w:t>/2</w:t>
            </w:r>
          </w:p>
        </w:tc>
      </w:tr>
      <w:tr w:rsidR="50C3E13A" w:rsidTr="20330B91" w14:paraId="40AD6A0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6746022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1DEC630" w14:textId="2EF6BB5A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Verify that</w:t>
            </w:r>
            <w:r w:rsidRPr="50C3E13A" w:rsidR="7E4915AF">
              <w:rPr>
                <w:sz w:val="24"/>
                <w:szCs w:val="24"/>
              </w:rPr>
              <w:t xml:space="preserve"> any user can make a client account</w:t>
            </w:r>
          </w:p>
        </w:tc>
      </w:tr>
      <w:tr w:rsidR="50C3E13A" w:rsidTr="20330B91" w14:paraId="1F6E32B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96C5C08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34EC75FC" w:rsidP="50C3E13A" w:rsidRDefault="34EC75FC" w14:paraId="0044FFE9" w14:textId="29995069">
            <w:pPr>
              <w:spacing w:line="240" w:lineRule="exact"/>
              <w:rPr>
                <w:sz w:val="24"/>
                <w:szCs w:val="24"/>
              </w:rPr>
            </w:pPr>
            <w:r w:rsidRPr="50C3E13A" w:rsidR="34EC75FC">
              <w:rPr>
                <w:sz w:val="24"/>
                <w:szCs w:val="24"/>
              </w:rPr>
              <w:t>On the login page</w:t>
            </w:r>
          </w:p>
        </w:tc>
      </w:tr>
      <w:tr w:rsidR="50C3E13A" w:rsidTr="20330B91" w14:paraId="1D3CF486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2E3F9FC0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2D00123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16E5B288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2CC4CB3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D422F13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039840CD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3C8398B4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6F0BD4B2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49E7ABDF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704E9E4D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5540A3B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105C5003" w14:textId="73BEFBF2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Select </w:t>
            </w:r>
            <w:r w:rsidRPr="50C3E13A" w:rsidR="51F1DABB">
              <w:rPr>
                <w:sz w:val="24"/>
                <w:szCs w:val="24"/>
              </w:rPr>
              <w:t>“Create New Account”</w:t>
            </w:r>
          </w:p>
        </w:tc>
        <w:tc>
          <w:tcPr>
            <w:tcW w:w="3510" w:type="dxa"/>
            <w:tcMar/>
          </w:tcPr>
          <w:p w:rsidR="50C3E13A" w:rsidP="50C3E13A" w:rsidRDefault="50C3E13A" w14:paraId="3275D516" w14:textId="64BC4CC7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764EAF6D">
              <w:rPr>
                <w:sz w:val="24"/>
                <w:szCs w:val="24"/>
              </w:rPr>
              <w:t>a create account modal.</w:t>
            </w:r>
          </w:p>
        </w:tc>
        <w:tc>
          <w:tcPr>
            <w:tcW w:w="840" w:type="dxa"/>
            <w:tcMar/>
          </w:tcPr>
          <w:p w:rsidR="50C3E13A" w:rsidP="50C3E13A" w:rsidRDefault="50C3E13A" w14:paraId="583ABA9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3910617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2E68C0E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16BCC17B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42AF9148" w:rsidP="50C3E13A" w:rsidRDefault="42AF9148" w14:paraId="197B336C" w14:textId="5D5222F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2AF9148">
              <w:rPr>
                <w:sz w:val="24"/>
                <w:szCs w:val="24"/>
              </w:rPr>
              <w:t>Enter information and submit</w:t>
            </w:r>
          </w:p>
        </w:tc>
        <w:tc>
          <w:tcPr>
            <w:tcW w:w="3510" w:type="dxa"/>
            <w:tcMar/>
          </w:tcPr>
          <w:p w:rsidR="42AF9148" w:rsidP="50C3E13A" w:rsidRDefault="42AF9148" w14:paraId="5534A54C" w14:textId="66BD1F5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2AF9148">
              <w:rPr>
                <w:sz w:val="24"/>
                <w:szCs w:val="24"/>
              </w:rPr>
              <w:t>The system displays a success message</w:t>
            </w:r>
          </w:p>
        </w:tc>
        <w:tc>
          <w:tcPr>
            <w:tcW w:w="840" w:type="dxa"/>
            <w:tcMar/>
          </w:tcPr>
          <w:p w:rsidR="50C3E13A" w:rsidP="50C3E13A" w:rsidRDefault="50C3E13A" w14:paraId="26F8D9F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087B2A1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586A822F">
        <w:trPr>
          <w:trHeight w:val="680"/>
        </w:trPr>
        <w:tc>
          <w:tcPr>
            <w:tcW w:w="2007" w:type="dxa"/>
            <w:tcMar/>
          </w:tcPr>
          <w:p w:rsidR="3D4E7BB5" w:rsidP="50C3E13A" w:rsidRDefault="3D4E7BB5" w14:paraId="343EB51C" w14:textId="5B7A8B8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3D4E7BB5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3D4E7BB5" w:rsidP="50C3E13A" w:rsidRDefault="3D4E7BB5" w14:paraId="2DC2F314" w14:textId="3BF9B4BE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3D4E7BB5">
              <w:rPr>
                <w:sz w:val="24"/>
                <w:szCs w:val="24"/>
              </w:rPr>
              <w:t>Login</w:t>
            </w:r>
          </w:p>
        </w:tc>
        <w:tc>
          <w:tcPr>
            <w:tcW w:w="3510" w:type="dxa"/>
            <w:tcMar/>
          </w:tcPr>
          <w:p w:rsidR="3D4E7BB5" w:rsidP="50C3E13A" w:rsidRDefault="3D4E7BB5" w14:paraId="217DB11A" w14:textId="2C393513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50C3E13A" w:rsidR="3D4E7BB5">
              <w:rPr>
                <w:sz w:val="24"/>
                <w:szCs w:val="24"/>
              </w:rPr>
              <w:t>The system directs the user to their client dashboard</w:t>
            </w:r>
          </w:p>
        </w:tc>
        <w:tc>
          <w:tcPr>
            <w:tcW w:w="840" w:type="dxa"/>
            <w:tcMar/>
          </w:tcPr>
          <w:p w:rsidR="50C3E13A" w:rsidP="50C3E13A" w:rsidRDefault="50C3E13A" w14:paraId="43049090" w14:textId="0C996EC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7E683ECD" w14:textId="10054BF5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6A326394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5976440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9BADBE8">
        <w:trPr>
          <w:trHeight w:val="300"/>
        </w:trPr>
        <w:tc>
          <w:tcPr>
            <w:tcW w:w="9576" w:type="dxa"/>
            <w:gridSpan w:val="5"/>
            <w:shd w:val="clear" w:color="auto" w:fill="D6E3BC" w:themeFill="accent3" w:themeFillTint="66"/>
            <w:tcMar/>
          </w:tcPr>
          <w:p w:rsidR="50C3E13A" w:rsidP="50C3E13A" w:rsidRDefault="50C3E13A" w14:paraId="636FF5A7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54C93C8B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50C3E13A" w:rsidP="50C3E13A" w:rsidRDefault="50C3E13A" w14:paraId="19EBECD0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50C3E13A" w:rsidP="50C3E13A" w:rsidRDefault="50C3E13A" w14:paraId="4AB88332" w14:textId="0FB0DE9B">
            <w:pPr>
              <w:spacing w:line="240" w:lineRule="exact"/>
              <w:rPr>
                <w:sz w:val="24"/>
                <w:szCs w:val="24"/>
              </w:rPr>
            </w:pPr>
            <w:r w:rsidRPr="20330B91" w:rsidR="45F43CDB">
              <w:rPr>
                <w:sz w:val="24"/>
                <w:szCs w:val="24"/>
              </w:rPr>
              <w:t>Kyle</w:t>
            </w:r>
          </w:p>
        </w:tc>
      </w:tr>
      <w:tr w:rsidR="50C3E13A" w:rsidTr="20330B91" w14:paraId="77F235C3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50C3E13A" w:rsidP="50C3E13A" w:rsidRDefault="50C3E13A" w14:paraId="38C6402D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50C3E13A" w:rsidP="50C3E13A" w:rsidRDefault="50C3E13A" w14:paraId="66EDB86E" w14:textId="0309058E">
            <w:pPr>
              <w:spacing w:line="240" w:lineRule="exact"/>
              <w:rPr>
                <w:sz w:val="24"/>
                <w:szCs w:val="24"/>
              </w:rPr>
            </w:pPr>
            <w:r w:rsidRPr="20330B91" w:rsidR="57731A56">
              <w:rPr>
                <w:sz w:val="24"/>
                <w:szCs w:val="24"/>
              </w:rPr>
              <w:t>2/16/23</w:t>
            </w:r>
          </w:p>
        </w:tc>
      </w:tr>
      <w:tr w:rsidR="50C3E13A" w:rsidTr="20330B91" w14:paraId="6E8F8BBF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50C3E13A" w:rsidP="50C3E13A" w:rsidRDefault="50C3E13A" w14:paraId="43598494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50C3E13A" w:rsidP="50C3E13A" w:rsidRDefault="50C3E13A" w14:paraId="71F2ED9F" w14:textId="0B3A16FD">
            <w:pPr>
              <w:spacing w:line="240" w:lineRule="exact"/>
              <w:rPr>
                <w:sz w:val="24"/>
                <w:szCs w:val="24"/>
              </w:rPr>
            </w:pPr>
            <w:r w:rsidRPr="20330B91" w:rsidR="5B97A18C">
              <w:rPr>
                <w:sz w:val="24"/>
                <w:szCs w:val="24"/>
              </w:rPr>
              <w:t>Pass</w:t>
            </w:r>
          </w:p>
        </w:tc>
      </w:tr>
      <w:tr w:rsidR="50C3E13A" w:rsidTr="20330B91" w14:paraId="2B7C8CE4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50C3E13A" w:rsidP="50C3E13A" w:rsidRDefault="50C3E13A" w14:paraId="5F822185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50C3E13A" w:rsidP="50C3E13A" w:rsidRDefault="50C3E13A" w14:paraId="52E5DC49" w14:textId="314BAD44">
            <w:pPr>
              <w:spacing w:line="240" w:lineRule="exact"/>
              <w:rPr>
                <w:sz w:val="24"/>
                <w:szCs w:val="24"/>
              </w:rPr>
            </w:pPr>
            <w:r w:rsidRPr="20330B91" w:rsidR="096AF1BF">
              <w:rPr>
                <w:sz w:val="24"/>
                <w:szCs w:val="24"/>
              </w:rPr>
              <w:t>Functionality is complete, changing the frontend next sprint.</w:t>
            </w:r>
          </w:p>
        </w:tc>
      </w:tr>
    </w:tbl>
    <w:p w:rsidR="50C3E13A" w:rsidP="50C3E13A" w:rsidRDefault="50C3E13A" w14:paraId="275860B3" w14:textId="5EDD6BF5">
      <w:pPr>
        <w:pStyle w:val="Normal"/>
        <w:spacing w:line="240" w:lineRule="exact"/>
        <w:rPr>
          <w:sz w:val="24"/>
          <w:szCs w:val="24"/>
        </w:rPr>
      </w:pPr>
    </w:p>
    <w:p w:rsidR="007DA1CC" w:rsidP="20330B91" w:rsidRDefault="007DA1CC" w14:paraId="74E37AD6" w14:textId="2FE4D114">
      <w:pPr>
        <w:pStyle w:val="Heading1"/>
      </w:pPr>
      <w:r w:rsidR="007DA1CC">
        <w:rPr/>
        <w:t>STC</w:t>
      </w:r>
      <w:r w:rsidR="007DA1CC">
        <w:rPr/>
        <w:t xml:space="preserve"> 1</w:t>
      </w:r>
      <w:r w:rsidR="1B1F6A6B">
        <w:rPr/>
        <w:t>2</w:t>
      </w:r>
      <w:r w:rsidR="007DA1CC">
        <w:rPr/>
        <w:t xml:space="preserve"> –</w:t>
      </w:r>
      <w:r w:rsidR="4E69FB09">
        <w:rPr/>
        <w:t xml:space="preserve"> Verify Edit Intake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662D3FAD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50C3E13A" w:rsidP="50C3E13A" w:rsidRDefault="50C3E13A" w14:paraId="634BA9DE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50C3E13A" w:rsidP="50C3E13A" w:rsidRDefault="50C3E13A" w14:paraId="67806A26" w14:textId="685E56E6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STC</w:t>
            </w:r>
            <w:r w:rsidRPr="20330B91" w:rsidR="5C50EFEF">
              <w:rPr>
                <w:sz w:val="24"/>
                <w:szCs w:val="24"/>
              </w:rPr>
              <w:t xml:space="preserve"> 1</w:t>
            </w:r>
            <w:r w:rsidRPr="20330B91" w:rsidR="6E66BEB9">
              <w:rPr>
                <w:sz w:val="24"/>
                <w:szCs w:val="24"/>
              </w:rPr>
              <w:t>2</w:t>
            </w:r>
          </w:p>
        </w:tc>
      </w:tr>
      <w:tr w:rsidR="50C3E13A" w:rsidTr="20330B91" w14:paraId="5D3C1AF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BF16E34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0FD3C0F" w14:textId="40437AF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Kyle</w:t>
            </w:r>
          </w:p>
        </w:tc>
      </w:tr>
      <w:tr w:rsidR="50C3E13A" w:rsidTr="20330B91" w14:paraId="32ACBC18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61C4BB7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5ADE1C29" w14:textId="1260DEA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</w:t>
            </w:r>
            <w:r w:rsidRPr="50C3E13A" w:rsidR="21D9BF3D">
              <w:rPr>
                <w:sz w:val="24"/>
                <w:szCs w:val="24"/>
              </w:rPr>
              <w:t>Edit Intake Form</w:t>
            </w:r>
          </w:p>
        </w:tc>
      </w:tr>
      <w:tr w:rsidR="50C3E13A" w:rsidTr="20330B91" w14:paraId="56D93F3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09B95CC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2EA3ECA" w14:textId="1FE2FC40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2/</w:t>
            </w:r>
            <w:r w:rsidRPr="20330B91" w:rsidR="59CCF6DC">
              <w:rPr>
                <w:sz w:val="24"/>
                <w:szCs w:val="24"/>
              </w:rPr>
              <w:t>16</w:t>
            </w:r>
            <w:r w:rsidRPr="20330B91" w:rsidR="5C50EFEF">
              <w:rPr>
                <w:sz w:val="24"/>
                <w:szCs w:val="24"/>
              </w:rPr>
              <w:t>/23</w:t>
            </w:r>
          </w:p>
        </w:tc>
      </w:tr>
      <w:tr w:rsidR="50C3E13A" w:rsidTr="20330B91" w14:paraId="3BBAE40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91457B3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247BA2EB" w14:textId="2CEEEB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5ECECB81">
              <w:rPr>
                <w:sz w:val="24"/>
                <w:szCs w:val="24"/>
              </w:rPr>
              <w:t>16</w:t>
            </w:r>
          </w:p>
        </w:tc>
      </w:tr>
      <w:tr w:rsidR="50C3E13A" w:rsidTr="20330B91" w14:paraId="1B1CE5B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EA97FDB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BE4CA4A" w14:textId="4B420F0F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Verify that</w:t>
            </w:r>
            <w:r w:rsidRPr="50C3E13A" w:rsidR="3F75035F">
              <w:rPr>
                <w:sz w:val="24"/>
                <w:szCs w:val="24"/>
              </w:rPr>
              <w:t xml:space="preserve"> clients can edit their saved intake form data</w:t>
            </w:r>
          </w:p>
        </w:tc>
      </w:tr>
      <w:tr w:rsidR="50C3E13A" w:rsidTr="20330B91" w14:paraId="0A52204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F782EA7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645CA034" w:rsidP="50C3E13A" w:rsidRDefault="645CA034" w14:paraId="3DDE49E8" w14:textId="23895122">
            <w:pPr>
              <w:spacing w:line="240" w:lineRule="exact"/>
              <w:rPr>
                <w:sz w:val="24"/>
                <w:szCs w:val="24"/>
              </w:rPr>
            </w:pPr>
            <w:r w:rsidRPr="20330B91" w:rsidR="7A2243AA">
              <w:rPr>
                <w:sz w:val="24"/>
                <w:szCs w:val="24"/>
              </w:rPr>
              <w:t xml:space="preserve">User is logged in </w:t>
            </w:r>
            <w:r w:rsidRPr="20330B91" w:rsidR="3F7077E3">
              <w:rPr>
                <w:sz w:val="24"/>
                <w:szCs w:val="24"/>
              </w:rPr>
              <w:t xml:space="preserve">on the client dashboard, </w:t>
            </w:r>
            <w:r w:rsidRPr="20330B91" w:rsidR="20B9296F">
              <w:rPr>
                <w:sz w:val="24"/>
                <w:szCs w:val="24"/>
              </w:rPr>
              <w:t>does not have a pending/approved intake form</w:t>
            </w:r>
          </w:p>
        </w:tc>
      </w:tr>
      <w:tr w:rsidR="50C3E13A" w:rsidTr="20330B91" w14:paraId="1F263B96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18D539A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2820C8C9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033580B8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28AD930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F8E3A66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113678E1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4423C932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1DD39637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58F07F64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20330B91" w:rsidTr="20330B91" w14:paraId="3051B7F0">
        <w:trPr>
          <w:trHeight w:val="300"/>
        </w:trPr>
        <w:tc>
          <w:tcPr>
            <w:tcW w:w="2007" w:type="dxa"/>
            <w:tcMar/>
          </w:tcPr>
          <w:p w:rsidR="2ED635C0" w:rsidP="20330B91" w:rsidRDefault="2ED635C0" w14:paraId="70E6CD52" w14:textId="7F70C50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ED635C0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4F83C327" w:rsidP="20330B91" w:rsidRDefault="4F83C327" w14:paraId="3B3E92E3" w14:textId="1FC2160C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Select “Submit New Intake”</w:t>
            </w:r>
          </w:p>
        </w:tc>
        <w:tc>
          <w:tcPr>
            <w:tcW w:w="3510" w:type="dxa"/>
            <w:tcMar/>
          </w:tcPr>
          <w:p w:rsidR="4F83C327" w:rsidP="20330B91" w:rsidRDefault="4F83C327" w14:paraId="51D67C01" w14:textId="4C6A43B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The system directs the user to the Submit New Intake screen</w:t>
            </w:r>
          </w:p>
        </w:tc>
        <w:tc>
          <w:tcPr>
            <w:tcW w:w="840" w:type="dxa"/>
            <w:tcMar/>
          </w:tcPr>
          <w:p w:rsidR="20330B91" w:rsidP="20330B91" w:rsidRDefault="20330B91" w14:paraId="359B9A4C" w14:textId="1738C66F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1D9EB955" w14:textId="0A90CD70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2DC9ACD0">
        <w:trPr>
          <w:trHeight w:val="300"/>
        </w:trPr>
        <w:tc>
          <w:tcPr>
            <w:tcW w:w="2007" w:type="dxa"/>
            <w:tcMar/>
          </w:tcPr>
          <w:p w:rsidR="4F83C327" w:rsidP="20330B91" w:rsidRDefault="4F83C327" w14:paraId="5C7CD809" w14:textId="0A1E1AB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4F83C327" w:rsidP="20330B91" w:rsidRDefault="4F83C327" w14:paraId="5470E9E1" w14:textId="203553E0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Enter data into each question and select “Save &amp; Close”</w:t>
            </w:r>
          </w:p>
        </w:tc>
        <w:tc>
          <w:tcPr>
            <w:tcW w:w="3510" w:type="dxa"/>
            <w:tcMar/>
          </w:tcPr>
          <w:p w:rsidR="4F83C327" w:rsidP="20330B91" w:rsidRDefault="4F83C327" w14:paraId="3FC86B03" w14:textId="25C6DF9F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The system directs the user to their dashboard.</w:t>
            </w:r>
          </w:p>
        </w:tc>
        <w:tc>
          <w:tcPr>
            <w:tcW w:w="840" w:type="dxa"/>
            <w:tcMar/>
          </w:tcPr>
          <w:p w:rsidR="20330B91" w:rsidP="20330B91" w:rsidRDefault="20330B91" w14:paraId="67B156E4" w14:textId="7ED5B6E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0957A989" w14:textId="1A6D6741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CEE4D8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6FEA5B9" w14:textId="55716179">
            <w:pPr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tcMar/>
          </w:tcPr>
          <w:p w:rsidR="50C3E13A" w:rsidP="50C3E13A" w:rsidRDefault="50C3E13A" w14:paraId="68AB7983" w14:textId="0B0183A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Select “Edit Intake”</w:t>
            </w:r>
          </w:p>
        </w:tc>
        <w:tc>
          <w:tcPr>
            <w:tcW w:w="3510" w:type="dxa"/>
            <w:tcMar/>
          </w:tcPr>
          <w:p w:rsidR="50C3E13A" w:rsidP="50C3E13A" w:rsidRDefault="50C3E13A" w14:paraId="5CDAC655" w14:textId="2334BD0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The system displays the Edit Intake screen with the saved responses filled in</w:t>
            </w:r>
          </w:p>
        </w:tc>
        <w:tc>
          <w:tcPr>
            <w:tcW w:w="840" w:type="dxa"/>
            <w:tcMar/>
          </w:tcPr>
          <w:p w:rsidR="50C3E13A" w:rsidP="50C3E13A" w:rsidRDefault="50C3E13A" w14:paraId="70ED07F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791AC5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05F83F55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2F138156" w14:textId="194873C9">
            <w:pPr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tcMar/>
          </w:tcPr>
          <w:p w:rsidR="166ABFB5" w:rsidP="50C3E13A" w:rsidRDefault="166ABFB5" w14:paraId="7C8610A2" w14:textId="45B8349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Change data again and select “Save &amp; Close”</w:t>
            </w:r>
          </w:p>
        </w:tc>
        <w:tc>
          <w:tcPr>
            <w:tcW w:w="3510" w:type="dxa"/>
            <w:tcMar/>
          </w:tcPr>
          <w:p w:rsidR="1B8D0E39" w:rsidP="50C3E13A" w:rsidRDefault="1B8D0E39" w14:paraId="6DE3A48D" w14:textId="14B91D6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The system directs the user to their dashboard</w:t>
            </w:r>
          </w:p>
        </w:tc>
        <w:tc>
          <w:tcPr>
            <w:tcW w:w="840" w:type="dxa"/>
            <w:tcMar/>
          </w:tcPr>
          <w:p w:rsidR="50C3E13A" w:rsidP="50C3E13A" w:rsidRDefault="50C3E13A" w14:paraId="3DE39D7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23037E1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2875E061">
        <w:trPr>
          <w:trHeight w:val="680"/>
        </w:trPr>
        <w:tc>
          <w:tcPr>
            <w:tcW w:w="2007" w:type="dxa"/>
            <w:tcMar/>
          </w:tcPr>
          <w:p w:rsidR="4F83C327" w:rsidP="20330B91" w:rsidRDefault="4F83C327" w14:paraId="535812EF" w14:textId="7F7AAFF3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5</w:t>
            </w:r>
          </w:p>
        </w:tc>
        <w:tc>
          <w:tcPr>
            <w:tcW w:w="1611" w:type="dxa"/>
            <w:tcMar/>
          </w:tcPr>
          <w:p w:rsidR="4F83C327" w:rsidP="20330B91" w:rsidRDefault="4F83C327" w14:paraId="4682D66F" w14:textId="7A85AA9B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View responses</w:t>
            </w:r>
          </w:p>
        </w:tc>
        <w:tc>
          <w:tcPr>
            <w:tcW w:w="3510" w:type="dxa"/>
            <w:tcMar/>
          </w:tcPr>
          <w:p w:rsidR="4F83C327" w:rsidP="20330B91" w:rsidRDefault="4F83C327" w14:paraId="5D568C17" w14:textId="63686935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  <w:r w:rsidRPr="20330B91" w:rsidR="4F83C327">
              <w:rPr>
                <w:sz w:val="24"/>
                <w:szCs w:val="24"/>
              </w:rPr>
              <w:t>The system displays the saved responses again.</w:t>
            </w:r>
          </w:p>
        </w:tc>
        <w:tc>
          <w:tcPr>
            <w:tcW w:w="840" w:type="dxa"/>
            <w:tcMar/>
          </w:tcPr>
          <w:p w:rsidR="20330B91" w:rsidP="20330B91" w:rsidRDefault="20330B91" w14:paraId="41F03DD1" w14:textId="3B02B74D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1DDC60E4" w14:textId="071DAC9C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33A084A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75B93CB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268C2409">
        <w:trPr>
          <w:trHeight w:val="300"/>
        </w:trPr>
        <w:tc>
          <w:tcPr>
            <w:tcW w:w="9576" w:type="dxa"/>
            <w:gridSpan w:val="5"/>
            <w:shd w:val="clear" w:color="auto" w:fill="E5B8B7" w:themeFill="accent2" w:themeFillTint="66"/>
            <w:tcMar/>
          </w:tcPr>
          <w:p w:rsidR="50C3E13A" w:rsidP="50C3E13A" w:rsidRDefault="50C3E13A" w14:paraId="32DE4605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70BBE1E4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50C3E13A" w:rsidP="50C3E13A" w:rsidRDefault="50C3E13A" w14:paraId="0722D4B4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50C3E13A" w:rsidP="50C3E13A" w:rsidRDefault="50C3E13A" w14:paraId="36891373" w14:textId="01FE88B6">
            <w:pPr>
              <w:spacing w:line="240" w:lineRule="exact"/>
              <w:rPr>
                <w:sz w:val="24"/>
                <w:szCs w:val="24"/>
              </w:rPr>
            </w:pPr>
            <w:r w:rsidRPr="20330B91" w:rsidR="2644A49D">
              <w:rPr>
                <w:sz w:val="24"/>
                <w:szCs w:val="24"/>
              </w:rPr>
              <w:t>Kyle</w:t>
            </w:r>
          </w:p>
        </w:tc>
      </w:tr>
      <w:tr w:rsidR="50C3E13A" w:rsidTr="20330B91" w14:paraId="6E3D3F68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50C3E13A" w:rsidP="50C3E13A" w:rsidRDefault="50C3E13A" w14:paraId="61D6A73A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50C3E13A" w:rsidP="50C3E13A" w:rsidRDefault="50C3E13A" w14:paraId="4A59EBB7" w14:textId="14B5D437">
            <w:pPr>
              <w:spacing w:line="240" w:lineRule="exact"/>
              <w:rPr>
                <w:sz w:val="24"/>
                <w:szCs w:val="24"/>
              </w:rPr>
            </w:pPr>
            <w:r w:rsidRPr="20330B91" w:rsidR="75556BC9">
              <w:rPr>
                <w:sz w:val="24"/>
                <w:szCs w:val="24"/>
              </w:rPr>
              <w:t>2/16/23</w:t>
            </w:r>
          </w:p>
        </w:tc>
      </w:tr>
      <w:tr w:rsidR="50C3E13A" w:rsidTr="20330B91" w14:paraId="3AFBAB5B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50C3E13A" w:rsidP="50C3E13A" w:rsidRDefault="50C3E13A" w14:paraId="5D6F2C61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50C3E13A" w:rsidP="50C3E13A" w:rsidRDefault="50C3E13A" w14:paraId="6A489680" w14:textId="5D48FDB4">
            <w:pPr>
              <w:spacing w:line="240" w:lineRule="exact"/>
              <w:rPr>
                <w:sz w:val="24"/>
                <w:szCs w:val="24"/>
              </w:rPr>
            </w:pPr>
            <w:r w:rsidRPr="20330B91" w:rsidR="7B93077D">
              <w:rPr>
                <w:sz w:val="24"/>
                <w:szCs w:val="24"/>
              </w:rPr>
              <w:t>Fail</w:t>
            </w:r>
          </w:p>
        </w:tc>
      </w:tr>
      <w:tr w:rsidR="50C3E13A" w:rsidTr="20330B91" w14:paraId="35DAFD12">
        <w:trPr>
          <w:trHeight w:val="300"/>
        </w:trPr>
        <w:tc>
          <w:tcPr>
            <w:tcW w:w="2007" w:type="dxa"/>
            <w:shd w:val="clear" w:color="auto" w:fill="E5B8B7" w:themeFill="accent2" w:themeFillTint="66"/>
            <w:tcMar/>
          </w:tcPr>
          <w:p w:rsidR="50C3E13A" w:rsidP="50C3E13A" w:rsidRDefault="50C3E13A" w14:paraId="1A701262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shd w:val="clear" w:color="auto" w:fill="E5B8B7" w:themeFill="accent2" w:themeFillTint="66"/>
            <w:tcMar/>
          </w:tcPr>
          <w:p w:rsidR="50C3E13A" w:rsidP="50C3E13A" w:rsidRDefault="50C3E13A" w14:paraId="03E90A2B" w14:textId="3188F170">
            <w:pPr>
              <w:spacing w:line="240" w:lineRule="exact"/>
              <w:rPr>
                <w:sz w:val="24"/>
                <w:szCs w:val="24"/>
              </w:rPr>
            </w:pPr>
            <w:r w:rsidRPr="20330B91" w:rsidR="5AAA1295">
              <w:rPr>
                <w:sz w:val="24"/>
                <w:szCs w:val="24"/>
              </w:rPr>
              <w:t>When saving, the client dashboard labels do not change. This will be fixed next sprint.</w:t>
            </w:r>
          </w:p>
        </w:tc>
      </w:tr>
    </w:tbl>
    <w:p w:rsidR="50C3E13A" w:rsidP="50C3E13A" w:rsidRDefault="50C3E13A" w14:paraId="46C4CFED" w14:textId="5EDD6BF5">
      <w:pPr>
        <w:pStyle w:val="Normal"/>
        <w:spacing w:line="240" w:lineRule="exact"/>
        <w:rPr>
          <w:sz w:val="24"/>
          <w:szCs w:val="24"/>
        </w:rPr>
      </w:pPr>
    </w:p>
    <w:p w:rsidR="4138F01F" w:rsidP="20330B91" w:rsidRDefault="4138F01F" w14:paraId="1592410B" w14:textId="15271BEA">
      <w:pPr>
        <w:pStyle w:val="Heading1"/>
      </w:pPr>
      <w:r w:rsidR="4138F01F">
        <w:rPr/>
        <w:t>STC</w:t>
      </w:r>
      <w:r w:rsidR="4138F01F">
        <w:rPr/>
        <w:t xml:space="preserve"> 1</w:t>
      </w:r>
      <w:r w:rsidR="6C76210F">
        <w:rPr/>
        <w:t>3</w:t>
      </w:r>
      <w:r w:rsidR="4138F01F">
        <w:rPr/>
        <w:t xml:space="preserve"> –</w:t>
      </w:r>
      <w:r w:rsidR="196CA91D">
        <w:rPr/>
        <w:t xml:space="preserve"> Verify Archive Intake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4BD4A57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81172E6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B656C3A" w14:textId="1ACBF2F6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STC</w:t>
            </w:r>
            <w:r w:rsidRPr="20330B91" w:rsidR="5C50EFEF">
              <w:rPr>
                <w:sz w:val="24"/>
                <w:szCs w:val="24"/>
              </w:rPr>
              <w:t xml:space="preserve"> 1</w:t>
            </w:r>
            <w:r w:rsidRPr="20330B91" w:rsidR="290554AF">
              <w:rPr>
                <w:sz w:val="24"/>
                <w:szCs w:val="24"/>
              </w:rPr>
              <w:t>3</w:t>
            </w:r>
          </w:p>
        </w:tc>
      </w:tr>
      <w:tr w:rsidR="50C3E13A" w:rsidTr="20330B91" w14:paraId="434A3F2A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EC13443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4402510" w14:textId="40437AF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Kyle</w:t>
            </w:r>
          </w:p>
        </w:tc>
      </w:tr>
      <w:tr w:rsidR="50C3E13A" w:rsidTr="20330B91" w14:paraId="463BE91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11ACA2A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4B0403BC" w14:textId="11E7FC7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</w:t>
            </w:r>
            <w:r w:rsidRPr="50C3E13A" w:rsidR="07287B78">
              <w:rPr>
                <w:sz w:val="24"/>
                <w:szCs w:val="24"/>
              </w:rPr>
              <w:t>Archive Intake</w:t>
            </w:r>
          </w:p>
        </w:tc>
      </w:tr>
      <w:tr w:rsidR="50C3E13A" w:rsidTr="20330B91" w14:paraId="4AFC52A9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0CDB9BA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6396C9D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20330B91" w14:paraId="24641B15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4E62464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3B8B547" w14:textId="21699506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48A15B76">
              <w:rPr>
                <w:sz w:val="24"/>
                <w:szCs w:val="24"/>
              </w:rPr>
              <w:t>9</w:t>
            </w:r>
          </w:p>
        </w:tc>
      </w:tr>
      <w:tr w:rsidR="50C3E13A" w:rsidTr="20330B91" w14:paraId="620332C5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373D914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B7ED6DF" w14:textId="15AEFD3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</w:t>
            </w:r>
            <w:r w:rsidRPr="50C3E13A" w:rsidR="31F9E310">
              <w:rPr>
                <w:sz w:val="24"/>
                <w:szCs w:val="24"/>
              </w:rPr>
              <w:t>that admins</w:t>
            </w:r>
            <w:r w:rsidRPr="50C3E13A" w:rsidR="285A3B01">
              <w:rPr>
                <w:sz w:val="24"/>
                <w:szCs w:val="24"/>
              </w:rPr>
              <w:t>/program-leads</w:t>
            </w:r>
            <w:r w:rsidRPr="50C3E13A" w:rsidR="31F9E310">
              <w:rPr>
                <w:sz w:val="24"/>
                <w:szCs w:val="24"/>
              </w:rPr>
              <w:t xml:space="preserve"> can archive completed curriculums</w:t>
            </w:r>
          </w:p>
        </w:tc>
      </w:tr>
      <w:tr w:rsidR="50C3E13A" w:rsidTr="20330B91" w14:paraId="30722A67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E0404FC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06809CC1" w:rsidP="50C3E13A" w:rsidRDefault="06809CC1" w14:paraId="29A62AB4" w14:textId="385264B0">
            <w:pPr>
              <w:spacing w:line="240" w:lineRule="exact"/>
              <w:rPr>
                <w:sz w:val="24"/>
                <w:szCs w:val="24"/>
              </w:rPr>
            </w:pPr>
            <w:r w:rsidRPr="50C3E13A" w:rsidR="06809CC1">
              <w:rPr>
                <w:sz w:val="24"/>
                <w:szCs w:val="24"/>
              </w:rPr>
              <w:t>Logged into an admin/program-lead account</w:t>
            </w:r>
            <w:r w:rsidRPr="50C3E13A" w:rsidR="544F8F28">
              <w:rPr>
                <w:sz w:val="24"/>
                <w:szCs w:val="24"/>
              </w:rPr>
              <w:t xml:space="preserve"> with </w:t>
            </w:r>
            <w:r w:rsidRPr="50C3E13A" w:rsidR="195B0ABE">
              <w:rPr>
                <w:sz w:val="24"/>
                <w:szCs w:val="24"/>
              </w:rPr>
              <w:t>at least one approved intake form.</w:t>
            </w:r>
            <w:r w:rsidRPr="50C3E13A" w:rsidR="3AF688E8">
              <w:rPr>
                <w:sz w:val="24"/>
                <w:szCs w:val="24"/>
              </w:rPr>
              <w:t xml:space="preserve"> User is on the curriculum development plan screen.</w:t>
            </w:r>
          </w:p>
        </w:tc>
      </w:tr>
      <w:tr w:rsidR="50C3E13A" w:rsidTr="20330B91" w14:paraId="7BE088D6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20E44DCE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6D13855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5CD60B33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74D15A3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6D41848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2EE0084E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2F19E3CB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0DACD767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2B2BEB11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7D2E6A8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C7DD459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50C3E13A" w:rsidP="50C3E13A" w:rsidRDefault="50C3E13A" w14:paraId="58FA7F8D" w14:textId="64BAFAB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Select “</w:t>
            </w:r>
            <w:r w:rsidRPr="50C3E13A" w:rsidR="74DA9082">
              <w:rPr>
                <w:sz w:val="24"/>
                <w:szCs w:val="24"/>
              </w:rPr>
              <w:t xml:space="preserve">Archive </w:t>
            </w:r>
            <w:r w:rsidRPr="50C3E13A" w:rsidR="50C3E13A">
              <w:rPr>
                <w:sz w:val="24"/>
                <w:szCs w:val="24"/>
              </w:rPr>
              <w:t>Curriculum”</w:t>
            </w:r>
          </w:p>
        </w:tc>
        <w:tc>
          <w:tcPr>
            <w:tcW w:w="3510" w:type="dxa"/>
            <w:tcMar/>
          </w:tcPr>
          <w:p w:rsidR="50C3E13A" w:rsidP="50C3E13A" w:rsidRDefault="50C3E13A" w14:paraId="6E058BE0" w14:textId="0143885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</w:t>
            </w:r>
            <w:r w:rsidRPr="50C3E13A" w:rsidR="78AD7D56">
              <w:rPr>
                <w:sz w:val="24"/>
                <w:szCs w:val="24"/>
              </w:rPr>
              <w:t>directs the user to their dashboard.</w:t>
            </w:r>
          </w:p>
        </w:tc>
        <w:tc>
          <w:tcPr>
            <w:tcW w:w="840" w:type="dxa"/>
            <w:tcMar/>
          </w:tcPr>
          <w:p w:rsidR="50C3E13A" w:rsidP="50C3E13A" w:rsidRDefault="50C3E13A" w14:paraId="0D18A9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7287990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698F002B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2E6B030B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7D7969DF" w:rsidP="50C3E13A" w:rsidRDefault="7D7969DF" w14:paraId="3BE1683E" w14:textId="7378D5B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7D7969DF">
              <w:rPr>
                <w:sz w:val="24"/>
                <w:szCs w:val="24"/>
              </w:rPr>
              <w:t>Check status of intake form</w:t>
            </w:r>
          </w:p>
        </w:tc>
        <w:tc>
          <w:tcPr>
            <w:tcW w:w="3510" w:type="dxa"/>
            <w:tcMar/>
          </w:tcPr>
          <w:p w:rsidR="7D7969DF" w:rsidP="50C3E13A" w:rsidRDefault="7D7969DF" w14:paraId="7CA48657" w14:textId="1FCD505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7D7969DF">
              <w:rPr>
                <w:sz w:val="24"/>
                <w:szCs w:val="24"/>
              </w:rPr>
              <w:t>The system displays the intake’s status as archived.</w:t>
            </w:r>
          </w:p>
        </w:tc>
        <w:tc>
          <w:tcPr>
            <w:tcW w:w="840" w:type="dxa"/>
            <w:tcMar/>
          </w:tcPr>
          <w:p w:rsidR="50C3E13A" w:rsidP="50C3E13A" w:rsidRDefault="50C3E13A" w14:paraId="73D1BC85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302DE163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402F934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57EE3AC5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16B2C13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4654DB8B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7C67665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21003A6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D943325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CD190F8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30C9C1D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4CFCF1C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5B9314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5304179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9BF122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301FB2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1793938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16133DD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7EB6249E" w14:textId="5EDD6BF5">
      <w:pPr>
        <w:pStyle w:val="Normal"/>
        <w:spacing w:line="240" w:lineRule="exact"/>
        <w:rPr>
          <w:sz w:val="24"/>
          <w:szCs w:val="24"/>
        </w:rPr>
      </w:pPr>
    </w:p>
    <w:p w:rsidR="7AF89AB5" w:rsidP="20330B91" w:rsidRDefault="7AF89AB5" w14:paraId="5E3918A6" w14:textId="0787226E">
      <w:pPr>
        <w:pStyle w:val="Heading1"/>
      </w:pPr>
      <w:r w:rsidR="7AF89AB5">
        <w:rPr/>
        <w:t>STC</w:t>
      </w:r>
      <w:r w:rsidR="7AF89AB5">
        <w:rPr/>
        <w:t xml:space="preserve"> 1</w:t>
      </w:r>
      <w:r w:rsidR="3C180B6E">
        <w:rPr/>
        <w:t>4</w:t>
      </w:r>
      <w:r w:rsidR="7AF89AB5">
        <w:rPr/>
        <w:t xml:space="preserve"> –</w:t>
      </w:r>
      <w:r w:rsidR="5F70DBB0">
        <w:rPr/>
        <w:t xml:space="preserve"> Verify Manage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1"/>
        <w:gridCol w:w="3510"/>
        <w:gridCol w:w="840"/>
        <w:gridCol w:w="1608"/>
      </w:tblGrid>
      <w:tr w:rsidR="50C3E13A" w:rsidTr="20330B91" w14:paraId="57FFA95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6C25B682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case ID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32267336" w14:textId="3834EDCC">
            <w:pPr>
              <w:spacing w:line="240" w:lineRule="exact"/>
              <w:rPr>
                <w:sz w:val="24"/>
                <w:szCs w:val="24"/>
              </w:rPr>
            </w:pPr>
            <w:r w:rsidRPr="20330B91" w:rsidR="5C50EFEF">
              <w:rPr>
                <w:sz w:val="24"/>
                <w:szCs w:val="24"/>
              </w:rPr>
              <w:t>STC</w:t>
            </w:r>
            <w:r w:rsidRPr="20330B91" w:rsidR="5C50EFEF">
              <w:rPr>
                <w:sz w:val="24"/>
                <w:szCs w:val="24"/>
              </w:rPr>
              <w:t xml:space="preserve"> 1</w:t>
            </w:r>
            <w:r w:rsidRPr="20330B91" w:rsidR="6449B660">
              <w:rPr>
                <w:sz w:val="24"/>
                <w:szCs w:val="24"/>
              </w:rPr>
              <w:t>4</w:t>
            </w:r>
          </w:p>
        </w:tc>
      </w:tr>
      <w:tr w:rsidR="50C3E13A" w:rsidTr="20330B91" w14:paraId="4339CC79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6D791BF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Owner of test case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68F70E9" w14:textId="40437AF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Kyle</w:t>
            </w:r>
          </w:p>
        </w:tc>
      </w:tr>
      <w:tr w:rsidR="50C3E13A" w:rsidTr="20330B91" w14:paraId="2B649D4C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3F7D7BC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name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CA72A4D" w14:textId="0EBAFACF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Verify </w:t>
            </w:r>
            <w:r w:rsidRPr="50C3E13A" w:rsidR="497DC170">
              <w:rPr>
                <w:sz w:val="24"/>
                <w:szCs w:val="24"/>
              </w:rPr>
              <w:t>Manage Permissions</w:t>
            </w:r>
          </w:p>
        </w:tc>
      </w:tr>
      <w:tr w:rsidR="50C3E13A" w:rsidTr="20330B91" w14:paraId="25C728D4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156F5CAB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0E0F0DDF" w14:textId="3C7CC0E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2/</w:t>
            </w:r>
            <w:r w:rsidRPr="50C3E13A" w:rsidR="50C3E13A">
              <w:rPr>
                <w:sz w:val="24"/>
                <w:szCs w:val="24"/>
              </w:rPr>
              <w:t>8</w:t>
            </w:r>
            <w:r w:rsidRPr="50C3E13A" w:rsidR="50C3E13A">
              <w:rPr>
                <w:sz w:val="24"/>
                <w:szCs w:val="24"/>
              </w:rPr>
              <w:t>/23</w:t>
            </w:r>
          </w:p>
        </w:tc>
      </w:tr>
      <w:tr w:rsidR="50C3E13A" w:rsidTr="20330B91" w14:paraId="0D86A075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596F765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Requirement tested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1926AAB0" w14:textId="1130B3E2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REQ </w:t>
            </w:r>
            <w:r w:rsidRPr="50C3E13A" w:rsidR="02AE7E40">
              <w:rPr>
                <w:sz w:val="24"/>
                <w:szCs w:val="24"/>
              </w:rPr>
              <w:t>3</w:t>
            </w:r>
          </w:p>
        </w:tc>
      </w:tr>
      <w:tr w:rsidR="50C3E13A" w:rsidTr="20330B91" w14:paraId="414ECD5B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A170113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objective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463D8CEF" w14:textId="792D188D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Verify that</w:t>
            </w:r>
            <w:r w:rsidRPr="50C3E13A" w:rsidR="7F7A2890">
              <w:rPr>
                <w:sz w:val="24"/>
                <w:szCs w:val="24"/>
              </w:rPr>
              <w:t xml:space="preserve"> admins can change the permissions of specific users.</w:t>
            </w:r>
          </w:p>
        </w:tc>
      </w:tr>
      <w:tr w:rsidR="50C3E13A" w:rsidTr="20330B91" w14:paraId="0B2C642F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342E8ACB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setup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D48CC04" w:rsidP="50C3E13A" w:rsidRDefault="5D48CC04" w14:paraId="02799F5D" w14:textId="7D1BC97E">
            <w:pPr>
              <w:spacing w:line="240" w:lineRule="exact"/>
              <w:rPr>
                <w:sz w:val="24"/>
                <w:szCs w:val="24"/>
              </w:rPr>
            </w:pPr>
            <w:r w:rsidRPr="50C3E13A" w:rsidR="5D48CC04">
              <w:rPr>
                <w:sz w:val="24"/>
                <w:szCs w:val="24"/>
              </w:rPr>
              <w:t>Logged into an admin account and on the manage permissions screen.</w:t>
            </w:r>
          </w:p>
        </w:tc>
      </w:tr>
      <w:tr w:rsidR="50C3E13A" w:rsidTr="20330B91" w14:paraId="52BC645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78285E24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0C3E13A" w:rsidTr="20330B91" w14:paraId="318EF96F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6D05DD87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50C3E13A" w:rsidTr="20330B91" w14:paraId="2BBA41E3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737283BB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1611" w:type="dxa"/>
            <w:tcMar/>
          </w:tcPr>
          <w:p w:rsidR="50C3E13A" w:rsidP="50C3E13A" w:rsidRDefault="50C3E13A" w14:paraId="6DB5B5F1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3510" w:type="dxa"/>
            <w:tcMar/>
          </w:tcPr>
          <w:p w:rsidR="50C3E13A" w:rsidP="50C3E13A" w:rsidRDefault="50C3E13A" w14:paraId="5DD3BAAC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50C3E13A" w:rsidP="50C3E13A" w:rsidRDefault="50C3E13A" w14:paraId="5A8F928B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50C3E13A" w:rsidP="50C3E13A" w:rsidRDefault="50C3E13A" w14:paraId="0C7B4AA4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50C3E13A" w:rsidTr="20330B91" w14:paraId="48765210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B2D5528" w14:textId="3125D645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tcMar/>
          </w:tcPr>
          <w:p w:rsidR="1C873963" w:rsidP="50C3E13A" w:rsidRDefault="1C873963" w14:paraId="0F5C78D6" w14:textId="041E123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1C873963">
              <w:rPr>
                <w:sz w:val="24"/>
                <w:szCs w:val="24"/>
              </w:rPr>
              <w:t>Make changes to the permission levels of various users.</w:t>
            </w:r>
          </w:p>
        </w:tc>
        <w:tc>
          <w:tcPr>
            <w:tcW w:w="3510" w:type="dxa"/>
            <w:tcMar/>
          </w:tcPr>
          <w:p w:rsidR="50C3E13A" w:rsidP="50C3E13A" w:rsidRDefault="50C3E13A" w14:paraId="3CA532B1" w14:textId="3E3489A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 xml:space="preserve">The system displays </w:t>
            </w:r>
            <w:r w:rsidRPr="50C3E13A" w:rsidR="16A4D521">
              <w:rPr>
                <w:sz w:val="24"/>
                <w:szCs w:val="24"/>
              </w:rPr>
              <w:t>these changes in real time.</w:t>
            </w:r>
          </w:p>
        </w:tc>
        <w:tc>
          <w:tcPr>
            <w:tcW w:w="840" w:type="dxa"/>
            <w:tcMar/>
          </w:tcPr>
          <w:p w:rsidR="50C3E13A" w:rsidP="50C3E13A" w:rsidRDefault="50C3E13A" w14:paraId="10747087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0DD1AB67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E79E8E4">
        <w:trPr>
          <w:trHeight w:val="680"/>
        </w:trPr>
        <w:tc>
          <w:tcPr>
            <w:tcW w:w="2007" w:type="dxa"/>
            <w:tcMar/>
          </w:tcPr>
          <w:p w:rsidR="50C3E13A" w:rsidP="50C3E13A" w:rsidRDefault="50C3E13A" w14:paraId="1AE64E70" w14:textId="407BB71B">
            <w:pPr>
              <w:spacing w:line="240" w:lineRule="exact"/>
              <w:rPr>
                <w:sz w:val="24"/>
                <w:szCs w:val="24"/>
              </w:rPr>
            </w:pPr>
            <w:r w:rsidRPr="50C3E13A" w:rsidR="50C3E13A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tcMar/>
          </w:tcPr>
          <w:p w:rsidR="45020CC6" w:rsidP="50C3E13A" w:rsidRDefault="45020CC6" w14:paraId="0004A3D3" w14:textId="3DAB0F5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5020CC6">
              <w:rPr>
                <w:sz w:val="24"/>
                <w:szCs w:val="24"/>
              </w:rPr>
              <w:t>Select “Save Changes”</w:t>
            </w:r>
          </w:p>
        </w:tc>
        <w:tc>
          <w:tcPr>
            <w:tcW w:w="3510" w:type="dxa"/>
            <w:tcMar/>
          </w:tcPr>
          <w:p w:rsidR="45020CC6" w:rsidP="50C3E13A" w:rsidRDefault="45020CC6" w14:paraId="4F0C857E" w14:textId="5D42866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50C3E13A" w:rsidR="45020CC6">
              <w:rPr>
                <w:sz w:val="24"/>
                <w:szCs w:val="24"/>
              </w:rPr>
              <w:t>The system displays the manage permissions screen with the updated changes.</w:t>
            </w:r>
          </w:p>
        </w:tc>
        <w:tc>
          <w:tcPr>
            <w:tcW w:w="840" w:type="dxa"/>
            <w:tcMar/>
          </w:tcPr>
          <w:p w:rsidR="50C3E13A" w:rsidP="50C3E13A" w:rsidRDefault="50C3E13A" w14:paraId="4C69C473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50C3E13A" w:rsidP="50C3E13A" w:rsidRDefault="50C3E13A" w14:paraId="272FDA6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76E50BCD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1491EFF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4DF4C4EF">
        <w:trPr>
          <w:trHeight w:val="300"/>
        </w:trPr>
        <w:tc>
          <w:tcPr>
            <w:tcW w:w="9576" w:type="dxa"/>
            <w:gridSpan w:val="5"/>
            <w:tcMar/>
          </w:tcPr>
          <w:p w:rsidR="50C3E13A" w:rsidP="50C3E13A" w:rsidRDefault="50C3E13A" w14:paraId="51934402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50C3E13A" w:rsidTr="20330B91" w14:paraId="09A51411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0BDF11E1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Tester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2C42FD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0F506A4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43CFCC10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Date of test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52137D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325BA516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50C388B6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50C3E13A" w:rsidR="50C3E13A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6CDFDDB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50C3E13A" w:rsidTr="20330B91" w14:paraId="14EB614E">
        <w:trPr>
          <w:trHeight w:val="300"/>
        </w:trPr>
        <w:tc>
          <w:tcPr>
            <w:tcW w:w="2007" w:type="dxa"/>
            <w:tcMar/>
          </w:tcPr>
          <w:p w:rsidR="50C3E13A" w:rsidP="50C3E13A" w:rsidRDefault="50C3E13A" w14:paraId="234EF427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50C3E13A" w:rsidR="50C3E13A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tcMar/>
          </w:tcPr>
          <w:p w:rsidR="50C3E13A" w:rsidP="50C3E13A" w:rsidRDefault="50C3E13A" w14:paraId="7BCEA1B3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50C3E13A" w:rsidRDefault="50C3E13A" w14:paraId="431AEB4E" w14:textId="3073043F">
      <w:pPr>
        <w:pStyle w:val="Normal"/>
        <w:spacing w:line="240" w:lineRule="exact"/>
        <w:rPr>
          <w:sz w:val="24"/>
          <w:szCs w:val="24"/>
        </w:rPr>
      </w:pPr>
    </w:p>
    <w:p w:rsidR="50C3E13A" w:rsidP="20330B91" w:rsidRDefault="50C3E13A" w14:paraId="342D2E69" w14:textId="567EA722">
      <w:pPr>
        <w:pStyle w:val="Heading1"/>
      </w:pPr>
      <w:r w:rsidR="1AD3CB6C">
        <w:rPr/>
        <w:t>STC</w:t>
      </w:r>
      <w:r w:rsidR="1AD3CB6C">
        <w:rPr/>
        <w:t xml:space="preserve"> 1</w:t>
      </w:r>
      <w:r w:rsidR="568FF815">
        <w:rPr/>
        <w:t>5</w:t>
      </w:r>
      <w:r w:rsidR="1AD3CB6C">
        <w:rPr/>
        <w:t xml:space="preserve"> –</w:t>
      </w:r>
      <w:r w:rsidR="74184925">
        <w:rPr/>
        <w:t xml:space="preserve"> Verify Client/PL/Admin Dashboards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280"/>
        <w:gridCol w:w="2841"/>
        <w:gridCol w:w="840"/>
        <w:gridCol w:w="1608"/>
      </w:tblGrid>
      <w:tr w:rsidR="20330B91" w:rsidTr="20330B91" w14:paraId="7BB667E2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20330B91" w:rsidP="20330B91" w:rsidRDefault="20330B91" w14:paraId="51EAD6E4" w14:textId="635AB72D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case ID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20330B91" w:rsidP="20330B91" w:rsidRDefault="20330B91" w14:paraId="3EAEA9BB" w14:textId="5E186F58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STC</w:t>
            </w:r>
            <w:r w:rsidRPr="20330B91" w:rsidR="20330B91">
              <w:rPr>
                <w:sz w:val="24"/>
                <w:szCs w:val="24"/>
              </w:rPr>
              <w:t xml:space="preserve"> 1</w:t>
            </w:r>
            <w:r w:rsidRPr="20330B91" w:rsidR="0411B8CC">
              <w:rPr>
                <w:sz w:val="24"/>
                <w:szCs w:val="24"/>
              </w:rPr>
              <w:t>5</w:t>
            </w:r>
          </w:p>
        </w:tc>
      </w:tr>
      <w:tr w:rsidR="20330B91" w:rsidTr="20330B91" w14:paraId="5346D0D1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2A4845F3" w14:textId="61610DC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Owner of test case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0330B91" w:rsidP="20330B91" w:rsidRDefault="20330B91" w14:paraId="795642AF" w14:textId="37C58567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Kyle</w:t>
            </w:r>
          </w:p>
        </w:tc>
      </w:tr>
      <w:tr w:rsidR="20330B91" w:rsidTr="20330B91" w14:paraId="6695DEDD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10E9446B" w14:textId="569D08A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name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0330B91" w:rsidP="20330B91" w:rsidRDefault="20330B91" w14:paraId="1ED0880A" w14:textId="08EA33C5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 xml:space="preserve">Verify Client </w:t>
            </w:r>
            <w:r w:rsidRPr="20330B91" w:rsidR="391F4AB3">
              <w:rPr>
                <w:sz w:val="24"/>
                <w:szCs w:val="24"/>
              </w:rPr>
              <w:t>/</w:t>
            </w:r>
            <w:r w:rsidRPr="20330B91" w:rsidR="08826DA7">
              <w:rPr>
                <w:sz w:val="24"/>
                <w:szCs w:val="24"/>
              </w:rPr>
              <w:t>PL/Admin Dashboards Navigation</w:t>
            </w:r>
          </w:p>
        </w:tc>
      </w:tr>
      <w:tr w:rsidR="20330B91" w:rsidTr="20330B91" w14:paraId="4E911DA7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2521710A" w14:textId="3ACC9C82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Date of last revision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0330B91" w:rsidP="20330B91" w:rsidRDefault="20330B91" w14:paraId="5CA0446C" w14:textId="7E2E1937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2/</w:t>
            </w:r>
            <w:r w:rsidRPr="20330B91" w:rsidR="20330B91">
              <w:rPr>
                <w:sz w:val="24"/>
                <w:szCs w:val="24"/>
              </w:rPr>
              <w:t>1</w:t>
            </w:r>
            <w:r w:rsidRPr="20330B91" w:rsidR="20330B91">
              <w:rPr>
                <w:sz w:val="24"/>
                <w:szCs w:val="24"/>
              </w:rPr>
              <w:t>6</w:t>
            </w:r>
            <w:r w:rsidRPr="20330B91" w:rsidR="20330B91">
              <w:rPr>
                <w:sz w:val="24"/>
                <w:szCs w:val="24"/>
              </w:rPr>
              <w:t>/23</w:t>
            </w:r>
          </w:p>
        </w:tc>
      </w:tr>
      <w:tr w:rsidR="20330B91" w:rsidTr="20330B91" w14:paraId="7BB46F6F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360B6A92" w14:textId="4F4590B0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Requirement tested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0330B91" w:rsidP="20330B91" w:rsidRDefault="20330B91" w14:paraId="7987E76E" w14:textId="6A7CC0C8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REQ 1</w:t>
            </w:r>
            <w:r w:rsidRPr="20330B91" w:rsidR="20330B91">
              <w:rPr>
                <w:sz w:val="24"/>
                <w:szCs w:val="24"/>
              </w:rPr>
              <w:t>0</w:t>
            </w:r>
          </w:p>
        </w:tc>
      </w:tr>
      <w:tr w:rsidR="20330B91" w:rsidTr="20330B91" w14:paraId="7B8BB5D9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289E2FC6" w14:textId="4FAA31C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objective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20330B91" w:rsidP="20330B91" w:rsidRDefault="20330B91" w14:paraId="1CFEB8E2" w14:textId="5B174AF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Verify that the system displays all permissible dashboard options</w:t>
            </w:r>
            <w:r w:rsidRPr="20330B91" w:rsidR="09728D09">
              <w:rPr>
                <w:sz w:val="24"/>
                <w:szCs w:val="24"/>
              </w:rPr>
              <w:t xml:space="preserve"> from </w:t>
            </w:r>
            <w:r w:rsidRPr="20330B91" w:rsidR="10F82BD5">
              <w:rPr>
                <w:sz w:val="24"/>
                <w:szCs w:val="24"/>
              </w:rPr>
              <w:t xml:space="preserve">each </w:t>
            </w:r>
            <w:r w:rsidRPr="20330B91" w:rsidR="09728D09">
              <w:rPr>
                <w:sz w:val="24"/>
                <w:szCs w:val="24"/>
              </w:rPr>
              <w:t>dashboard</w:t>
            </w:r>
          </w:p>
        </w:tc>
      </w:tr>
      <w:tr w:rsidR="20330B91" w:rsidTr="20330B91" w14:paraId="2D1B5953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424C86B9" w14:textId="3E8D595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setup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tcMar/>
          </w:tcPr>
          <w:p w:rsidR="42B20FBC" w:rsidP="20330B91" w:rsidRDefault="42B20FBC" w14:paraId="115D1B76" w14:textId="0F2A970D">
            <w:pPr>
              <w:spacing w:line="240" w:lineRule="exact"/>
              <w:rPr>
                <w:sz w:val="24"/>
                <w:szCs w:val="24"/>
              </w:rPr>
            </w:pPr>
            <w:r w:rsidRPr="20330B91" w:rsidR="42B20FBC">
              <w:rPr>
                <w:sz w:val="24"/>
                <w:szCs w:val="24"/>
              </w:rPr>
              <w:t>Logged into an account with admin and program-lead permissions, on the client dashboard</w:t>
            </w:r>
          </w:p>
        </w:tc>
      </w:tr>
      <w:tr w:rsidR="20330B91" w:rsidTr="20330B91" w14:paraId="7E52E30E">
        <w:trPr>
          <w:trHeight w:val="300"/>
        </w:trPr>
        <w:tc>
          <w:tcPr>
            <w:tcW w:w="9576" w:type="dxa"/>
            <w:gridSpan w:val="5"/>
            <w:tcMar/>
          </w:tcPr>
          <w:p w:rsidR="20330B91" w:rsidP="20330B91" w:rsidRDefault="20330B91" w14:paraId="0AA8CB34">
            <w:pPr>
              <w:spacing w:line="240" w:lineRule="exact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20330B91" w:rsidTr="20330B91" w14:paraId="3B25B538">
        <w:trPr>
          <w:trHeight w:val="300"/>
        </w:trPr>
        <w:tc>
          <w:tcPr>
            <w:tcW w:w="9576" w:type="dxa"/>
            <w:gridSpan w:val="5"/>
            <w:tcMar/>
          </w:tcPr>
          <w:p w:rsidR="20330B91" w:rsidP="20330B91" w:rsidRDefault="20330B91" w14:paraId="016D3201" w14:textId="37B32CD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procedure</w:t>
            </w:r>
          </w:p>
        </w:tc>
      </w:tr>
      <w:tr w:rsidR="20330B91" w:rsidTr="20330B91" w14:paraId="692EF405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70C5D46E" w14:textId="448AAC2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2280" w:type="dxa"/>
            <w:tcMar/>
          </w:tcPr>
          <w:p w:rsidR="20330B91" w:rsidP="20330B91" w:rsidRDefault="20330B91" w14:paraId="79631881" w14:textId="16FBF039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2841" w:type="dxa"/>
            <w:tcMar/>
          </w:tcPr>
          <w:p w:rsidR="20330B91" w:rsidP="20330B91" w:rsidRDefault="20330B91" w14:paraId="69359427" w14:textId="00AC48C6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Expected Result</w:t>
            </w:r>
          </w:p>
        </w:tc>
        <w:tc>
          <w:tcPr>
            <w:tcW w:w="840" w:type="dxa"/>
            <w:tcMar/>
          </w:tcPr>
          <w:p w:rsidR="20330B91" w:rsidP="20330B91" w:rsidRDefault="20330B91" w14:paraId="3227A893" w14:textId="6C70726C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Pass/Fail</w:t>
            </w:r>
          </w:p>
        </w:tc>
        <w:tc>
          <w:tcPr>
            <w:tcW w:w="1608" w:type="dxa"/>
            <w:tcMar/>
          </w:tcPr>
          <w:p w:rsidR="20330B91" w:rsidP="20330B91" w:rsidRDefault="20330B91" w14:paraId="4E4C608B" w14:textId="3997B4B8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20330B91" w:rsidTr="20330B91" w14:paraId="377E82AE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0D5BA959" w14:textId="3125D645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1</w:t>
            </w:r>
          </w:p>
        </w:tc>
        <w:tc>
          <w:tcPr>
            <w:tcW w:w="2280" w:type="dxa"/>
            <w:tcMar/>
          </w:tcPr>
          <w:p w:rsidR="70994769" w:rsidP="20330B91" w:rsidRDefault="70994769" w14:paraId="078F8507" w14:textId="1D617832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0994769">
              <w:rPr>
                <w:sz w:val="24"/>
                <w:szCs w:val="24"/>
              </w:rPr>
              <w:t>Select Dashboard dropdown and click “Program-Lead Dashboard”</w:t>
            </w:r>
          </w:p>
          <w:p w:rsidR="536641B6" w:rsidP="20330B91" w:rsidRDefault="536641B6" w14:paraId="0CCA2E15" w14:textId="683E774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536641B6">
              <w:rPr>
                <w:sz w:val="24"/>
                <w:szCs w:val="24"/>
              </w:rPr>
              <w:t>(Client -&gt; PL)</w:t>
            </w:r>
          </w:p>
        </w:tc>
        <w:tc>
          <w:tcPr>
            <w:tcW w:w="2841" w:type="dxa"/>
            <w:tcMar/>
          </w:tcPr>
          <w:p w:rsidR="20330B91" w:rsidP="20330B91" w:rsidRDefault="20330B91" w14:paraId="09012FAE" w14:textId="66069A42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 xml:space="preserve">The system displays the </w:t>
            </w:r>
            <w:r w:rsidRPr="20330B91" w:rsidR="5716A27D">
              <w:rPr>
                <w:sz w:val="24"/>
                <w:szCs w:val="24"/>
              </w:rPr>
              <w:t>program-lead dashboard</w:t>
            </w:r>
          </w:p>
        </w:tc>
        <w:tc>
          <w:tcPr>
            <w:tcW w:w="840" w:type="dxa"/>
            <w:tcMar/>
          </w:tcPr>
          <w:p w:rsidR="20330B91" w:rsidP="20330B91" w:rsidRDefault="20330B91" w14:paraId="604B8D3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5BE3C5B7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12BB4383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19EBAB16" w14:textId="407BB71B">
            <w:pPr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2</w:t>
            </w:r>
          </w:p>
        </w:tc>
        <w:tc>
          <w:tcPr>
            <w:tcW w:w="2280" w:type="dxa"/>
            <w:tcMar/>
          </w:tcPr>
          <w:p w:rsidR="50B00C19" w:rsidP="20330B91" w:rsidRDefault="50B00C19" w14:paraId="2EF48D0F" w14:textId="09015AEC">
            <w:pPr>
              <w:spacing w:line="240" w:lineRule="exact"/>
              <w:rPr>
                <w:sz w:val="24"/>
                <w:szCs w:val="24"/>
              </w:rPr>
            </w:pPr>
            <w:r w:rsidRPr="20330B91" w:rsidR="50B00C19">
              <w:rPr>
                <w:sz w:val="24"/>
                <w:szCs w:val="24"/>
              </w:rPr>
              <w:t>Select</w:t>
            </w:r>
            <w:r w:rsidRPr="20330B91" w:rsidR="01A69E47">
              <w:rPr>
                <w:sz w:val="24"/>
                <w:szCs w:val="24"/>
              </w:rPr>
              <w:t xml:space="preserve"> Dashboard dropdown and click “Client Dashboard”</w:t>
            </w:r>
          </w:p>
          <w:p w:rsidR="23796DE1" w:rsidP="20330B91" w:rsidRDefault="23796DE1" w14:paraId="5126E2E6" w14:textId="0C079A46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3796DE1">
              <w:rPr>
                <w:sz w:val="24"/>
                <w:szCs w:val="24"/>
              </w:rPr>
              <w:t>(PL -&gt; Client)</w:t>
            </w:r>
          </w:p>
        </w:tc>
        <w:tc>
          <w:tcPr>
            <w:tcW w:w="2841" w:type="dxa"/>
            <w:tcMar/>
          </w:tcPr>
          <w:p w:rsidR="01A69E47" w:rsidP="20330B91" w:rsidRDefault="01A69E47" w14:paraId="1A809954" w14:textId="485E94EC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01A69E47">
              <w:rPr>
                <w:sz w:val="24"/>
                <w:szCs w:val="24"/>
              </w:rPr>
              <w:t>The system displays the client dashboard</w:t>
            </w:r>
          </w:p>
        </w:tc>
        <w:tc>
          <w:tcPr>
            <w:tcW w:w="840" w:type="dxa"/>
            <w:tcMar/>
          </w:tcPr>
          <w:p w:rsidR="20330B91" w:rsidP="20330B91" w:rsidRDefault="20330B91" w14:paraId="1AD7AC9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42FE9E01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1F4742E0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2CFD975F" w14:textId="500C14A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3</w:t>
            </w:r>
          </w:p>
        </w:tc>
        <w:tc>
          <w:tcPr>
            <w:tcW w:w="2280" w:type="dxa"/>
            <w:tcMar/>
          </w:tcPr>
          <w:p w:rsidR="7F2C3B46" w:rsidP="20330B91" w:rsidRDefault="7F2C3B46" w14:paraId="0A643D6F" w14:textId="6802097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F2C3B46">
              <w:rPr>
                <w:sz w:val="24"/>
                <w:szCs w:val="24"/>
              </w:rPr>
              <w:t>Select Dashboard dropdown and click “Admin Dashboard”</w:t>
            </w:r>
          </w:p>
          <w:p w:rsidR="7F2C3B46" w:rsidP="20330B91" w:rsidRDefault="7F2C3B46" w14:paraId="3EDD6D53" w14:textId="5B5AF43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F2C3B46">
              <w:rPr>
                <w:sz w:val="24"/>
                <w:szCs w:val="24"/>
              </w:rPr>
              <w:t>(Client -&gt; Admin)</w:t>
            </w:r>
          </w:p>
          <w:p w:rsidR="20330B91" w:rsidP="20330B91" w:rsidRDefault="20330B91" w14:paraId="77711E7E" w14:textId="33B2FDFB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2841" w:type="dxa"/>
            <w:tcMar/>
          </w:tcPr>
          <w:p w:rsidR="7F2C3B46" w:rsidP="20330B91" w:rsidRDefault="7F2C3B46" w14:paraId="5D9F4504" w14:textId="34907700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7F2C3B46">
              <w:rPr>
                <w:sz w:val="24"/>
                <w:szCs w:val="24"/>
              </w:rPr>
              <w:t>The system displays the admin dashboard</w:t>
            </w:r>
          </w:p>
          <w:p w:rsidR="20330B91" w:rsidP="20330B91" w:rsidRDefault="20330B91" w14:paraId="6371F922" w14:textId="2A931F71">
            <w:pPr>
              <w:pStyle w:val="Normal"/>
              <w:spacing w:line="2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20330B91" w:rsidP="20330B91" w:rsidRDefault="20330B91" w14:paraId="077BDF6B" w14:textId="1ACF9CE2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1D1D8AA0" w14:textId="567781D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55FAF10B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4C550835" w14:textId="00AA363B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4</w:t>
            </w:r>
          </w:p>
        </w:tc>
        <w:tc>
          <w:tcPr>
            <w:tcW w:w="2280" w:type="dxa"/>
            <w:tcMar/>
          </w:tcPr>
          <w:p w:rsidR="7413CF1D" w:rsidP="20330B91" w:rsidRDefault="7413CF1D" w14:paraId="50DCA654" w14:textId="308D4DC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413CF1D">
              <w:rPr>
                <w:sz w:val="24"/>
                <w:szCs w:val="24"/>
              </w:rPr>
              <w:t>Select Dashboard dropdown and click “</w:t>
            </w:r>
            <w:r w:rsidRPr="20330B91" w:rsidR="0735AD30">
              <w:rPr>
                <w:sz w:val="24"/>
                <w:szCs w:val="24"/>
              </w:rPr>
              <w:t xml:space="preserve">Program-Lead </w:t>
            </w:r>
            <w:r w:rsidRPr="20330B91" w:rsidR="7413CF1D">
              <w:rPr>
                <w:sz w:val="24"/>
                <w:szCs w:val="24"/>
              </w:rPr>
              <w:t>Dashboard”</w:t>
            </w:r>
          </w:p>
          <w:p w:rsidR="7413CF1D" w:rsidP="20330B91" w:rsidRDefault="7413CF1D" w14:paraId="4A77EA5A" w14:textId="5A8D6EB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413CF1D">
              <w:rPr>
                <w:sz w:val="24"/>
                <w:szCs w:val="24"/>
              </w:rPr>
              <w:t xml:space="preserve">(Admin -&gt; </w:t>
            </w:r>
            <w:r w:rsidRPr="20330B91" w:rsidR="55D8AB77">
              <w:rPr>
                <w:sz w:val="24"/>
                <w:szCs w:val="24"/>
              </w:rPr>
              <w:t>PL</w:t>
            </w:r>
            <w:r w:rsidRPr="20330B91" w:rsidR="7413CF1D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  <w:tcMar/>
          </w:tcPr>
          <w:p w:rsidR="60F68CE9" w:rsidP="20330B91" w:rsidRDefault="60F68CE9" w14:paraId="2303F194" w14:textId="38223C89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60F68CE9">
              <w:rPr>
                <w:sz w:val="24"/>
                <w:szCs w:val="24"/>
              </w:rPr>
              <w:t xml:space="preserve">The system displays the </w:t>
            </w:r>
            <w:r w:rsidRPr="20330B91" w:rsidR="6A094AB6">
              <w:rPr>
                <w:sz w:val="24"/>
                <w:szCs w:val="24"/>
              </w:rPr>
              <w:t xml:space="preserve">program-lead </w:t>
            </w:r>
            <w:r w:rsidRPr="20330B91" w:rsidR="60F68CE9">
              <w:rPr>
                <w:sz w:val="24"/>
                <w:szCs w:val="24"/>
              </w:rPr>
              <w:t>dashboard</w:t>
            </w:r>
          </w:p>
        </w:tc>
        <w:tc>
          <w:tcPr>
            <w:tcW w:w="840" w:type="dxa"/>
            <w:tcMar/>
          </w:tcPr>
          <w:p w:rsidR="20330B91" w:rsidP="20330B91" w:rsidRDefault="20330B91" w14:paraId="6FE5E1DB" w14:textId="7B2046BA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3B973288" w14:textId="5CA35F2F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117E6CC3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03D85271" w14:textId="40EACFC8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5</w:t>
            </w:r>
          </w:p>
        </w:tc>
        <w:tc>
          <w:tcPr>
            <w:tcW w:w="2280" w:type="dxa"/>
            <w:tcMar/>
          </w:tcPr>
          <w:p w:rsidR="14C15C85" w:rsidP="20330B91" w:rsidRDefault="14C15C85" w14:paraId="7F2BF8B3" w14:textId="6802097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14C15C85">
              <w:rPr>
                <w:sz w:val="24"/>
                <w:szCs w:val="24"/>
              </w:rPr>
              <w:t>Select Dashboard dropdown and click “Admin Dashboard”</w:t>
            </w:r>
          </w:p>
          <w:p w:rsidR="14C15C85" w:rsidP="20330B91" w:rsidRDefault="14C15C85" w14:paraId="1F191749" w14:textId="2AAF4A6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14C15C85">
              <w:rPr>
                <w:sz w:val="24"/>
                <w:szCs w:val="24"/>
              </w:rPr>
              <w:t>(</w:t>
            </w:r>
            <w:r w:rsidRPr="20330B91" w:rsidR="55EB6569">
              <w:rPr>
                <w:sz w:val="24"/>
                <w:szCs w:val="24"/>
              </w:rPr>
              <w:t>PL</w:t>
            </w:r>
            <w:r w:rsidRPr="20330B91" w:rsidR="14C15C85">
              <w:rPr>
                <w:sz w:val="24"/>
                <w:szCs w:val="24"/>
              </w:rPr>
              <w:t xml:space="preserve"> -&gt; </w:t>
            </w:r>
            <w:r w:rsidRPr="20330B91" w:rsidR="1EC68BBA">
              <w:rPr>
                <w:sz w:val="24"/>
                <w:szCs w:val="24"/>
              </w:rPr>
              <w:t>Admin</w:t>
            </w:r>
            <w:r w:rsidRPr="20330B91" w:rsidR="14C15C85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  <w:tcMar/>
          </w:tcPr>
          <w:p w:rsidR="235E412D" w:rsidP="20330B91" w:rsidRDefault="235E412D" w14:paraId="4E629F19" w14:textId="71544A21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35E412D">
              <w:rPr>
                <w:sz w:val="24"/>
                <w:szCs w:val="24"/>
              </w:rPr>
              <w:t xml:space="preserve">The system displays the </w:t>
            </w:r>
            <w:r w:rsidRPr="20330B91" w:rsidR="0FA1FE00">
              <w:rPr>
                <w:sz w:val="24"/>
                <w:szCs w:val="24"/>
              </w:rPr>
              <w:t>admin</w:t>
            </w:r>
            <w:r w:rsidRPr="20330B91" w:rsidR="235E412D">
              <w:rPr>
                <w:sz w:val="24"/>
                <w:szCs w:val="24"/>
              </w:rPr>
              <w:t xml:space="preserve"> dashboard</w:t>
            </w:r>
          </w:p>
        </w:tc>
        <w:tc>
          <w:tcPr>
            <w:tcW w:w="840" w:type="dxa"/>
            <w:tcMar/>
          </w:tcPr>
          <w:p w:rsidR="20330B91" w:rsidP="20330B91" w:rsidRDefault="20330B91" w14:paraId="26983471" w14:textId="3871E393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0ED73867" w14:textId="13EEC056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61AAEC9F">
        <w:trPr>
          <w:trHeight w:val="300"/>
        </w:trPr>
        <w:tc>
          <w:tcPr>
            <w:tcW w:w="2007" w:type="dxa"/>
            <w:tcMar/>
          </w:tcPr>
          <w:p w:rsidR="20330B91" w:rsidP="20330B91" w:rsidRDefault="20330B91" w14:paraId="02BD1A2C" w14:textId="47716EFE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20330B91">
              <w:rPr>
                <w:sz w:val="24"/>
                <w:szCs w:val="24"/>
              </w:rPr>
              <w:t>6</w:t>
            </w:r>
          </w:p>
        </w:tc>
        <w:tc>
          <w:tcPr>
            <w:tcW w:w="2280" w:type="dxa"/>
            <w:tcMar/>
          </w:tcPr>
          <w:p w:rsidR="74861C25" w:rsidP="20330B91" w:rsidRDefault="74861C25" w14:paraId="3ACD2B07" w14:textId="1788E34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4861C25">
              <w:rPr>
                <w:sz w:val="24"/>
                <w:szCs w:val="24"/>
              </w:rPr>
              <w:t>Select Dashboard dropdown and click “Client Dashboard”</w:t>
            </w:r>
          </w:p>
          <w:p w:rsidR="74861C25" w:rsidP="20330B91" w:rsidRDefault="74861C25" w14:paraId="29B74DB9" w14:textId="1BEF119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sz w:val="24"/>
                <w:szCs w:val="24"/>
              </w:rPr>
            </w:pPr>
            <w:r w:rsidRPr="20330B91" w:rsidR="74861C25">
              <w:rPr>
                <w:sz w:val="24"/>
                <w:szCs w:val="24"/>
              </w:rPr>
              <w:t>(Admin -&gt; Client)</w:t>
            </w:r>
          </w:p>
        </w:tc>
        <w:tc>
          <w:tcPr>
            <w:tcW w:w="2841" w:type="dxa"/>
            <w:tcMar/>
          </w:tcPr>
          <w:p w:rsidR="03FAD57F" w:rsidP="20330B91" w:rsidRDefault="03FAD57F" w14:paraId="5ED96918" w14:textId="4D5AE8FF">
            <w:pPr>
              <w:pStyle w:val="Normal"/>
              <w:spacing w:line="240" w:lineRule="exact"/>
              <w:rPr>
                <w:sz w:val="24"/>
                <w:szCs w:val="24"/>
              </w:rPr>
            </w:pPr>
            <w:r w:rsidRPr="20330B91" w:rsidR="03FAD57F">
              <w:rPr>
                <w:sz w:val="24"/>
                <w:szCs w:val="24"/>
              </w:rPr>
              <w:t>The system displays the client dashboard</w:t>
            </w:r>
          </w:p>
        </w:tc>
        <w:tc>
          <w:tcPr>
            <w:tcW w:w="840" w:type="dxa"/>
            <w:tcMar/>
          </w:tcPr>
          <w:p w:rsidR="20330B91" w:rsidP="20330B91" w:rsidRDefault="20330B91" w14:paraId="44A3CCDE" w14:textId="2E01CE6B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08" w:type="dxa"/>
            <w:tcMar/>
          </w:tcPr>
          <w:p w:rsidR="20330B91" w:rsidP="20330B91" w:rsidRDefault="20330B91" w14:paraId="626A7B22" w14:textId="1939D9B5">
            <w:pPr>
              <w:pStyle w:val="Normal"/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1274C895">
        <w:trPr>
          <w:trHeight w:val="300"/>
        </w:trPr>
        <w:tc>
          <w:tcPr>
            <w:tcW w:w="9576" w:type="dxa"/>
            <w:gridSpan w:val="5"/>
            <w:tcMar/>
          </w:tcPr>
          <w:p w:rsidR="20330B91" w:rsidP="20330B91" w:rsidRDefault="20330B91" w14:paraId="18657B34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20330B91" w:rsidTr="20330B91" w14:paraId="13B3FD61">
        <w:trPr>
          <w:trHeight w:val="300"/>
        </w:trPr>
        <w:tc>
          <w:tcPr>
            <w:tcW w:w="9576" w:type="dxa"/>
            <w:gridSpan w:val="5"/>
            <w:shd w:val="clear" w:color="auto" w:fill="D6E3BC" w:themeFill="accent3" w:themeFillTint="66"/>
            <w:tcMar/>
          </w:tcPr>
          <w:p w:rsidR="20330B91" w:rsidP="20330B91" w:rsidRDefault="20330B91" w14:paraId="7D712309" w14:textId="6DB9DBF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Result</w:t>
            </w:r>
          </w:p>
        </w:tc>
      </w:tr>
      <w:tr w:rsidR="20330B91" w:rsidTr="20330B91" w14:paraId="0F3A3C23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20330B91" w:rsidP="20330B91" w:rsidRDefault="20330B91" w14:paraId="41DC157B" w14:textId="6E794D0A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Tester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1533A98D" w:rsidP="20330B91" w:rsidRDefault="1533A98D" w14:paraId="3E601E7C" w14:textId="4241AF26">
            <w:pPr>
              <w:spacing w:line="240" w:lineRule="exact"/>
              <w:rPr>
                <w:sz w:val="24"/>
                <w:szCs w:val="24"/>
              </w:rPr>
            </w:pPr>
            <w:r w:rsidRPr="20330B91" w:rsidR="1533A98D">
              <w:rPr>
                <w:sz w:val="24"/>
                <w:szCs w:val="24"/>
              </w:rPr>
              <w:t>Kyle</w:t>
            </w:r>
          </w:p>
        </w:tc>
      </w:tr>
      <w:tr w:rsidR="20330B91" w:rsidTr="20330B91" w14:paraId="2FD837C6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20330B91" w:rsidP="20330B91" w:rsidRDefault="20330B91" w14:paraId="021DFA3C" w14:textId="5AFE727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Date of test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12C455CD" w:rsidP="20330B91" w:rsidRDefault="12C455CD" w14:paraId="7AB1CB39" w14:textId="1F9C1A19">
            <w:pPr>
              <w:spacing w:line="240" w:lineRule="exact"/>
              <w:rPr>
                <w:sz w:val="24"/>
                <w:szCs w:val="24"/>
              </w:rPr>
            </w:pPr>
            <w:r w:rsidRPr="20330B91" w:rsidR="12C455CD">
              <w:rPr>
                <w:sz w:val="24"/>
                <w:szCs w:val="24"/>
              </w:rPr>
              <w:t>2/16/23</w:t>
            </w:r>
          </w:p>
        </w:tc>
      </w:tr>
      <w:tr w:rsidR="20330B91" w:rsidTr="20330B91" w14:paraId="0103B0DF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20330B91" w:rsidP="20330B91" w:rsidRDefault="20330B91" w14:paraId="6B9E68E0" w14:textId="395708EE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Test result (Pass/Fail)</w:t>
            </w:r>
            <w:r w:rsidRPr="20330B91" w:rsidR="20330B91">
              <w:rPr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189DDE63" w:rsidP="20330B91" w:rsidRDefault="189DDE63" w14:paraId="48A004A8" w14:textId="571AC1F9">
            <w:pPr>
              <w:spacing w:line="240" w:lineRule="exact"/>
              <w:rPr>
                <w:sz w:val="24"/>
                <w:szCs w:val="24"/>
              </w:rPr>
            </w:pPr>
            <w:r w:rsidRPr="20330B91" w:rsidR="189DDE63">
              <w:rPr>
                <w:sz w:val="24"/>
                <w:szCs w:val="24"/>
              </w:rPr>
              <w:t>Pass</w:t>
            </w:r>
          </w:p>
        </w:tc>
      </w:tr>
      <w:tr w:rsidR="20330B91" w:rsidTr="20330B91" w14:paraId="51DE3B79">
        <w:trPr>
          <w:trHeight w:val="300"/>
        </w:trPr>
        <w:tc>
          <w:tcPr>
            <w:tcW w:w="2007" w:type="dxa"/>
            <w:shd w:val="clear" w:color="auto" w:fill="D6E3BC" w:themeFill="accent3" w:themeFillTint="66"/>
            <w:tcMar/>
          </w:tcPr>
          <w:p w:rsidR="20330B91" w:rsidP="20330B91" w:rsidRDefault="20330B91" w14:paraId="0BC9D37B" w14:textId="575A9B61">
            <w:pPr>
              <w:spacing w:line="240" w:lineRule="exact"/>
              <w:rPr>
                <w:b w:val="1"/>
                <w:bCs w:val="1"/>
                <w:sz w:val="24"/>
                <w:szCs w:val="24"/>
              </w:rPr>
            </w:pPr>
            <w:r w:rsidRPr="20330B91" w:rsidR="20330B91">
              <w:rPr>
                <w:b w:val="1"/>
                <w:bCs w:val="1"/>
                <w:sz w:val="24"/>
                <w:szCs w:val="24"/>
              </w:rPr>
              <w:t>Notes:</w:t>
            </w:r>
          </w:p>
        </w:tc>
        <w:tc>
          <w:tcPr>
            <w:tcW w:w="7569" w:type="dxa"/>
            <w:gridSpan w:val="4"/>
            <w:shd w:val="clear" w:color="auto" w:fill="D6E3BC" w:themeFill="accent3" w:themeFillTint="66"/>
            <w:tcMar/>
          </w:tcPr>
          <w:p w:rsidR="20330B91" w:rsidP="20330B91" w:rsidRDefault="20330B91" w14:paraId="27AC5D7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50C3E13A" w:rsidP="20330B91" w:rsidRDefault="50C3E13A" w14:paraId="10596CBB" w14:textId="5F9D8C21">
      <w:pPr>
        <w:pStyle w:val="Normal"/>
        <w:spacing w:line="240" w:lineRule="exact"/>
        <w:rPr>
          <w:sz w:val="24"/>
          <w:szCs w:val="24"/>
        </w:rPr>
      </w:pPr>
    </w:p>
    <w:p w:rsidR="50C3E13A" w:rsidP="50C3E13A" w:rsidRDefault="50C3E13A" w14:paraId="7D7E2830" w14:textId="2DD694EA">
      <w:pPr>
        <w:pStyle w:val="Normal"/>
        <w:spacing w:line="240" w:lineRule="exact"/>
        <w:rPr>
          <w:sz w:val="24"/>
          <w:szCs w:val="24"/>
        </w:rPr>
      </w:pPr>
    </w:p>
    <w:sectPr w:rsidRPr="00BE3FC3" w:rsidR="007F0F4F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1F22" w:rsidP="00DA68A7" w:rsidRDefault="00CC1F22" w14:paraId="37A957CD" w14:textId="77777777">
      <w:r>
        <w:separator/>
      </w:r>
    </w:p>
  </w:endnote>
  <w:endnote w:type="continuationSeparator" w:id="0">
    <w:p w:rsidR="00CC1F22" w:rsidP="00DA68A7" w:rsidRDefault="00CC1F22" w14:paraId="1039F0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﷽﷽﷽﷽﷽﷽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1F22" w:rsidP="00DA68A7" w:rsidRDefault="00CC1F22" w14:paraId="22331D0C" w14:textId="77777777">
      <w:r>
        <w:separator/>
      </w:r>
    </w:p>
  </w:footnote>
  <w:footnote w:type="continuationSeparator" w:id="0">
    <w:p w:rsidR="00CC1F22" w:rsidP="00DA68A7" w:rsidRDefault="00CC1F22" w14:paraId="50B8E13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785B" w:rsidRDefault="00AE785B" w14:paraId="16829833" w14:textId="201CE2B8">
    <w:pPr>
      <w:pStyle w:val="Header"/>
    </w:pPr>
    <w:r>
      <w:t>SER 492</w:t>
    </w:r>
    <w:r>
      <w:ptab w:alignment="center" w:relativeTo="margin" w:leader="none"/>
    </w:r>
    <w:r w:rsidRPr="00F75A3A" w:rsidR="00F75A3A">
      <w:t xml:space="preserve"> </w:t>
    </w:r>
    <w:r w:rsidR="00F75A3A">
      <w:t>Milestones and</w:t>
    </w:r>
    <w:r w:rsidRPr="00DA68A7">
      <w:t xml:space="preserve"> </w:t>
    </w:r>
    <w:r w:rsidR="006E22AD">
      <w:t>System</w:t>
    </w:r>
    <w:r w:rsidR="00F75A3A">
      <w:t xml:space="preserve"> Test Cases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6pV3Uji" int2:invalidationBookmarkName="" int2:hashCode="aMFlZxcWdytOFn" int2:id="xKVgDoy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3">
    <w:nsid w:val="43bc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cb4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cf4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a10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3F75B1"/>
    <w:multiLevelType w:val="hybridMultilevel"/>
    <w:tmpl w:val="A7B0B466"/>
    <w:lvl w:ilvl="0" w:tplc="04090001">
      <w:start w:val="1"/>
      <w:numFmt w:val="bullet"/>
      <w:lvlText w:val=""/>
      <w:lvlJc w:val="left"/>
      <w:pPr>
        <w:ind w:left="84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hint="default" w:ascii="Wingdings" w:hAnsi="Wingdings"/>
      </w:rPr>
    </w:lvl>
  </w:abstractNum>
  <w:abstractNum w:abstractNumId="1" w15:restartNumberingAfterBreak="0">
    <w:nsid w:val="0E98222B"/>
    <w:multiLevelType w:val="hybridMultilevel"/>
    <w:tmpl w:val="1B841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7C6FC9"/>
    <w:multiLevelType w:val="hybridMultilevel"/>
    <w:tmpl w:val="77846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B611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4" w15:restartNumberingAfterBreak="0">
    <w:nsid w:val="27582086"/>
    <w:multiLevelType w:val="hybridMultilevel"/>
    <w:tmpl w:val="1D2A32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27292C"/>
    <w:multiLevelType w:val="hybridMultilevel"/>
    <w:tmpl w:val="75AE38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023EE3"/>
    <w:multiLevelType w:val="hybridMultilevel"/>
    <w:tmpl w:val="70E682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0B2544"/>
    <w:multiLevelType w:val="hybridMultilevel"/>
    <w:tmpl w:val="C05C0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1020AE"/>
    <w:multiLevelType w:val="hybridMultilevel"/>
    <w:tmpl w:val="F9A843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705148"/>
    <w:multiLevelType w:val="hybridMultilevel"/>
    <w:tmpl w:val="1AF0C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306A6C"/>
    <w:multiLevelType w:val="hybridMultilevel"/>
    <w:tmpl w:val="24866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8A2126"/>
    <w:multiLevelType w:val="singleLevel"/>
    <w:tmpl w:val="B2B0BDB0"/>
    <w:lvl w:ilvl="0">
      <w:start w:val="1"/>
      <w:numFmt w:val="decimal"/>
      <w:lvlText w:val="%1. "/>
      <w:legacy w:legacy="1" w:legacySpace="0" w:legacyIndent="360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  <w:szCs w:val="24"/>
        <w:u w:val="none"/>
      </w:rPr>
    </w:lvl>
  </w:abstractNum>
  <w:abstractNum w:abstractNumId="12" w15:restartNumberingAfterBreak="0">
    <w:nsid w:val="5FEA5EFC"/>
    <w:multiLevelType w:val="hybridMultilevel"/>
    <w:tmpl w:val="69CC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15465"/>
    <w:multiLevelType w:val="hybridMultilevel"/>
    <w:tmpl w:val="CC5A0D7A"/>
    <w:lvl w:ilvl="0" w:tplc="51DA7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" w:hAnsi="Times"/>
      </w:rPr>
    </w:lvl>
    <w:lvl w:ilvl="1" w:tplc="2C180B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" w:hAnsi="Times"/>
      </w:rPr>
    </w:lvl>
    <w:lvl w:ilvl="2" w:tplc="5F188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" w:hAnsi="Times"/>
      </w:rPr>
    </w:lvl>
    <w:lvl w:ilvl="3" w:tplc="5364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" w:hAnsi="Times"/>
      </w:rPr>
    </w:lvl>
    <w:lvl w:ilvl="4" w:tplc="72AA8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" w:hAnsi="Times"/>
      </w:rPr>
    </w:lvl>
    <w:lvl w:ilvl="5" w:tplc="7E7AB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" w:hAnsi="Times"/>
      </w:rPr>
    </w:lvl>
    <w:lvl w:ilvl="6" w:tplc="45289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" w:hAnsi="Times"/>
      </w:rPr>
    </w:lvl>
    <w:lvl w:ilvl="7" w:tplc="735E7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" w:hAnsi="Times"/>
      </w:rPr>
    </w:lvl>
    <w:lvl w:ilvl="8" w:tplc="D74E6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" w:hAnsi="Times"/>
      </w:rPr>
    </w:lvl>
  </w:abstractNum>
  <w:abstractNum w:abstractNumId="14" w15:restartNumberingAfterBreak="0">
    <w:nsid w:val="62E125CC"/>
    <w:multiLevelType w:val="hybridMultilevel"/>
    <w:tmpl w:val="6E5414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083DFD"/>
    <w:multiLevelType w:val="hybridMultilevel"/>
    <w:tmpl w:val="9CCCD6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2D293A"/>
    <w:multiLevelType w:val="hybridMultilevel"/>
    <w:tmpl w:val="B658E682"/>
    <w:lvl w:ilvl="0" w:tplc="B6E88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" w:hAnsi="Times"/>
      </w:rPr>
    </w:lvl>
    <w:lvl w:ilvl="1" w:tplc="8652A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" w:hAnsi="Times"/>
      </w:rPr>
    </w:lvl>
    <w:lvl w:ilvl="2" w:tplc="F6E8B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" w:hAnsi="Times"/>
      </w:rPr>
    </w:lvl>
    <w:lvl w:ilvl="3" w:tplc="4CDC1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" w:hAnsi="Times"/>
      </w:rPr>
    </w:lvl>
    <w:lvl w:ilvl="4" w:tplc="68D07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" w:hAnsi="Times"/>
      </w:rPr>
    </w:lvl>
    <w:lvl w:ilvl="5" w:tplc="BEA09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" w:hAnsi="Times"/>
      </w:rPr>
    </w:lvl>
    <w:lvl w:ilvl="6" w:tplc="BA501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" w:hAnsi="Times"/>
      </w:rPr>
    </w:lvl>
    <w:lvl w:ilvl="7" w:tplc="20E42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" w:hAnsi="Times"/>
      </w:rPr>
    </w:lvl>
    <w:lvl w:ilvl="8" w:tplc="8F12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" w:hAnsi="Times"/>
      </w:rPr>
    </w:lvl>
  </w:abstractNum>
  <w:abstractNum w:abstractNumId="17" w15:restartNumberingAfterBreak="0">
    <w:nsid w:val="72AF7C6F"/>
    <w:multiLevelType w:val="hybridMultilevel"/>
    <w:tmpl w:val="2452B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0F1411"/>
    <w:multiLevelType w:val="hybridMultilevel"/>
    <w:tmpl w:val="6908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33A4E"/>
    <w:multiLevelType w:val="hybridMultilevel"/>
    <w:tmpl w:val="0332EA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3"/>
  </w:num>
  <w:num w:numId="2">
    <w:abstractNumId w:val="11"/>
  </w:num>
  <w:num w:numId="3">
    <w:abstractNumId w:val="18"/>
  </w:num>
  <w:num w:numId="4">
    <w:abstractNumId w:val="12"/>
  </w:num>
  <w:num w:numId="5">
    <w:abstractNumId w:val="5"/>
  </w:num>
  <w:num w:numId="6">
    <w:abstractNumId w:val="19"/>
  </w:num>
  <w:num w:numId="7">
    <w:abstractNumId w:val="13"/>
  </w:num>
  <w:num w:numId="8">
    <w:abstractNumId w:val="16"/>
  </w:num>
  <w:num w:numId="9">
    <w:abstractNumId w:val="17"/>
  </w:num>
  <w:num w:numId="10">
    <w:abstractNumId w:val="9"/>
  </w:num>
  <w:num w:numId="11">
    <w:abstractNumId w:val="14"/>
  </w:num>
  <w:num w:numId="12">
    <w:abstractNumId w:val="1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  <w:num w:numId="17">
    <w:abstractNumId w:val="2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2A9"/>
    <w:rsid w:val="000139DF"/>
    <w:rsid w:val="000216E6"/>
    <w:rsid w:val="00027BD1"/>
    <w:rsid w:val="000352FB"/>
    <w:rsid w:val="000360FF"/>
    <w:rsid w:val="00065C0F"/>
    <w:rsid w:val="00065D31"/>
    <w:rsid w:val="000756A4"/>
    <w:rsid w:val="000777F5"/>
    <w:rsid w:val="0008667A"/>
    <w:rsid w:val="000B143F"/>
    <w:rsid w:val="000B3C34"/>
    <w:rsid w:val="000C43C4"/>
    <w:rsid w:val="000C53A3"/>
    <w:rsid w:val="000D783F"/>
    <w:rsid w:val="00117821"/>
    <w:rsid w:val="00124D71"/>
    <w:rsid w:val="00126C4D"/>
    <w:rsid w:val="00126FCD"/>
    <w:rsid w:val="0013089A"/>
    <w:rsid w:val="0013130C"/>
    <w:rsid w:val="00141709"/>
    <w:rsid w:val="00143475"/>
    <w:rsid w:val="00153B3E"/>
    <w:rsid w:val="00161BC3"/>
    <w:rsid w:val="00173E27"/>
    <w:rsid w:val="00177652"/>
    <w:rsid w:val="00180156"/>
    <w:rsid w:val="001D780F"/>
    <w:rsid w:val="001E24DF"/>
    <w:rsid w:val="00206715"/>
    <w:rsid w:val="002078E4"/>
    <w:rsid w:val="00246939"/>
    <w:rsid w:val="00251AFA"/>
    <w:rsid w:val="00262478"/>
    <w:rsid w:val="00264B8E"/>
    <w:rsid w:val="00270A52"/>
    <w:rsid w:val="00286A44"/>
    <w:rsid w:val="0028F05D"/>
    <w:rsid w:val="002B2634"/>
    <w:rsid w:val="002C50E4"/>
    <w:rsid w:val="002D4B86"/>
    <w:rsid w:val="002E1E6B"/>
    <w:rsid w:val="002E7AE5"/>
    <w:rsid w:val="002F4C4E"/>
    <w:rsid w:val="0030761C"/>
    <w:rsid w:val="00310B38"/>
    <w:rsid w:val="003253F0"/>
    <w:rsid w:val="00333B23"/>
    <w:rsid w:val="00334A32"/>
    <w:rsid w:val="0034047C"/>
    <w:rsid w:val="003509BC"/>
    <w:rsid w:val="00350DA7"/>
    <w:rsid w:val="003863C7"/>
    <w:rsid w:val="00397912"/>
    <w:rsid w:val="003A2972"/>
    <w:rsid w:val="003C0BFA"/>
    <w:rsid w:val="003C77A5"/>
    <w:rsid w:val="003E49AB"/>
    <w:rsid w:val="003E54AC"/>
    <w:rsid w:val="00405D17"/>
    <w:rsid w:val="004113E7"/>
    <w:rsid w:val="00414A5B"/>
    <w:rsid w:val="0041E85C"/>
    <w:rsid w:val="0042306C"/>
    <w:rsid w:val="00435266"/>
    <w:rsid w:val="00450D67"/>
    <w:rsid w:val="00450DC4"/>
    <w:rsid w:val="00460D48"/>
    <w:rsid w:val="00462355"/>
    <w:rsid w:val="004661DB"/>
    <w:rsid w:val="00486980"/>
    <w:rsid w:val="00490BD0"/>
    <w:rsid w:val="004924DE"/>
    <w:rsid w:val="00496AAD"/>
    <w:rsid w:val="004A146D"/>
    <w:rsid w:val="004A48A9"/>
    <w:rsid w:val="004A53B9"/>
    <w:rsid w:val="004A67A5"/>
    <w:rsid w:val="004A6C0C"/>
    <w:rsid w:val="004D7B78"/>
    <w:rsid w:val="004E77EC"/>
    <w:rsid w:val="004E7D74"/>
    <w:rsid w:val="00506848"/>
    <w:rsid w:val="00513B65"/>
    <w:rsid w:val="00544F77"/>
    <w:rsid w:val="00551FC9"/>
    <w:rsid w:val="005521FE"/>
    <w:rsid w:val="005C7CB3"/>
    <w:rsid w:val="005EFAB4"/>
    <w:rsid w:val="005F7D92"/>
    <w:rsid w:val="0061166E"/>
    <w:rsid w:val="00614680"/>
    <w:rsid w:val="00622927"/>
    <w:rsid w:val="00625D53"/>
    <w:rsid w:val="00630459"/>
    <w:rsid w:val="00632E9D"/>
    <w:rsid w:val="006349A0"/>
    <w:rsid w:val="00635C15"/>
    <w:rsid w:val="00635D42"/>
    <w:rsid w:val="00642C3F"/>
    <w:rsid w:val="00655585"/>
    <w:rsid w:val="0066361D"/>
    <w:rsid w:val="0067494A"/>
    <w:rsid w:val="00677293"/>
    <w:rsid w:val="00683608"/>
    <w:rsid w:val="006A7300"/>
    <w:rsid w:val="006B529E"/>
    <w:rsid w:val="006E22AD"/>
    <w:rsid w:val="00712F56"/>
    <w:rsid w:val="0071B773"/>
    <w:rsid w:val="0073064F"/>
    <w:rsid w:val="00731F04"/>
    <w:rsid w:val="00773735"/>
    <w:rsid w:val="00780975"/>
    <w:rsid w:val="0078250D"/>
    <w:rsid w:val="00785CE3"/>
    <w:rsid w:val="00794D86"/>
    <w:rsid w:val="007A520F"/>
    <w:rsid w:val="007C3121"/>
    <w:rsid w:val="007C7932"/>
    <w:rsid w:val="007D314B"/>
    <w:rsid w:val="007D7757"/>
    <w:rsid w:val="007DA1CC"/>
    <w:rsid w:val="007E09AC"/>
    <w:rsid w:val="007E3273"/>
    <w:rsid w:val="007E3DF3"/>
    <w:rsid w:val="007F0F4F"/>
    <w:rsid w:val="008215C7"/>
    <w:rsid w:val="00824690"/>
    <w:rsid w:val="008358A2"/>
    <w:rsid w:val="00840E8B"/>
    <w:rsid w:val="00852F51"/>
    <w:rsid w:val="008631AF"/>
    <w:rsid w:val="008644D2"/>
    <w:rsid w:val="00875972"/>
    <w:rsid w:val="00883374"/>
    <w:rsid w:val="00886B2A"/>
    <w:rsid w:val="00893935"/>
    <w:rsid w:val="00895F7D"/>
    <w:rsid w:val="008A7124"/>
    <w:rsid w:val="008B538D"/>
    <w:rsid w:val="008D3700"/>
    <w:rsid w:val="008D7340"/>
    <w:rsid w:val="008E3A54"/>
    <w:rsid w:val="008E3C83"/>
    <w:rsid w:val="008F16ED"/>
    <w:rsid w:val="008F3132"/>
    <w:rsid w:val="008F680E"/>
    <w:rsid w:val="008F7153"/>
    <w:rsid w:val="008F74EF"/>
    <w:rsid w:val="00905243"/>
    <w:rsid w:val="009150F9"/>
    <w:rsid w:val="00926D8D"/>
    <w:rsid w:val="0097459E"/>
    <w:rsid w:val="00985047"/>
    <w:rsid w:val="00985087"/>
    <w:rsid w:val="0099612F"/>
    <w:rsid w:val="009E1C27"/>
    <w:rsid w:val="009F1691"/>
    <w:rsid w:val="009F1A22"/>
    <w:rsid w:val="00A0188F"/>
    <w:rsid w:val="00A01B7F"/>
    <w:rsid w:val="00A04A1B"/>
    <w:rsid w:val="00A0791A"/>
    <w:rsid w:val="00A15725"/>
    <w:rsid w:val="00A27CB6"/>
    <w:rsid w:val="00A41308"/>
    <w:rsid w:val="00A47919"/>
    <w:rsid w:val="00A6775F"/>
    <w:rsid w:val="00AB1732"/>
    <w:rsid w:val="00AB7DAF"/>
    <w:rsid w:val="00AB7DE3"/>
    <w:rsid w:val="00AC27DA"/>
    <w:rsid w:val="00AC3E4A"/>
    <w:rsid w:val="00AC6067"/>
    <w:rsid w:val="00AC676F"/>
    <w:rsid w:val="00AE3835"/>
    <w:rsid w:val="00AE785B"/>
    <w:rsid w:val="00AF06B6"/>
    <w:rsid w:val="00AF3637"/>
    <w:rsid w:val="00AF7943"/>
    <w:rsid w:val="00B168DB"/>
    <w:rsid w:val="00B30A93"/>
    <w:rsid w:val="00B379C6"/>
    <w:rsid w:val="00B64D3C"/>
    <w:rsid w:val="00B752BA"/>
    <w:rsid w:val="00B86935"/>
    <w:rsid w:val="00BA4730"/>
    <w:rsid w:val="00BB24BA"/>
    <w:rsid w:val="00BB3974"/>
    <w:rsid w:val="00BC0831"/>
    <w:rsid w:val="00BC7F9E"/>
    <w:rsid w:val="00BE3FC3"/>
    <w:rsid w:val="00BF1CC3"/>
    <w:rsid w:val="00C03C0E"/>
    <w:rsid w:val="00C12A57"/>
    <w:rsid w:val="00C15A2C"/>
    <w:rsid w:val="00C17E63"/>
    <w:rsid w:val="00C42397"/>
    <w:rsid w:val="00C44439"/>
    <w:rsid w:val="00C5250F"/>
    <w:rsid w:val="00C81160"/>
    <w:rsid w:val="00C9610A"/>
    <w:rsid w:val="00CB196D"/>
    <w:rsid w:val="00CC10BC"/>
    <w:rsid w:val="00CC1F22"/>
    <w:rsid w:val="00CC782C"/>
    <w:rsid w:val="00CD2E7E"/>
    <w:rsid w:val="00CD3D5F"/>
    <w:rsid w:val="00CF2F6F"/>
    <w:rsid w:val="00CF76C1"/>
    <w:rsid w:val="00D02002"/>
    <w:rsid w:val="00D15EFF"/>
    <w:rsid w:val="00D262E8"/>
    <w:rsid w:val="00D33FD1"/>
    <w:rsid w:val="00D35A05"/>
    <w:rsid w:val="00D36F45"/>
    <w:rsid w:val="00D41BF9"/>
    <w:rsid w:val="00D5470B"/>
    <w:rsid w:val="00D568D4"/>
    <w:rsid w:val="00D62DB7"/>
    <w:rsid w:val="00D816FD"/>
    <w:rsid w:val="00DA68A7"/>
    <w:rsid w:val="00DB06A3"/>
    <w:rsid w:val="00DE13D6"/>
    <w:rsid w:val="00DF7476"/>
    <w:rsid w:val="00E03A8E"/>
    <w:rsid w:val="00E26916"/>
    <w:rsid w:val="00E436DB"/>
    <w:rsid w:val="00E606F8"/>
    <w:rsid w:val="00E658FD"/>
    <w:rsid w:val="00E70716"/>
    <w:rsid w:val="00E73A09"/>
    <w:rsid w:val="00E75185"/>
    <w:rsid w:val="00E81090"/>
    <w:rsid w:val="00E9189F"/>
    <w:rsid w:val="00E9661F"/>
    <w:rsid w:val="00EB5F47"/>
    <w:rsid w:val="00EB7EF4"/>
    <w:rsid w:val="00EE32A9"/>
    <w:rsid w:val="00EE7D5A"/>
    <w:rsid w:val="00F03BA6"/>
    <w:rsid w:val="00F16E8C"/>
    <w:rsid w:val="00F23A9A"/>
    <w:rsid w:val="00F35262"/>
    <w:rsid w:val="00F62DDC"/>
    <w:rsid w:val="00F7271D"/>
    <w:rsid w:val="00F75A3A"/>
    <w:rsid w:val="00F867C1"/>
    <w:rsid w:val="00FA1172"/>
    <w:rsid w:val="00FA4946"/>
    <w:rsid w:val="00FA690C"/>
    <w:rsid w:val="00FB6504"/>
    <w:rsid w:val="00FC2ECF"/>
    <w:rsid w:val="00FD4687"/>
    <w:rsid w:val="00FE0A4F"/>
    <w:rsid w:val="00FE67AC"/>
    <w:rsid w:val="00FF0BC0"/>
    <w:rsid w:val="00FF7449"/>
    <w:rsid w:val="010E768D"/>
    <w:rsid w:val="0123C817"/>
    <w:rsid w:val="017EE340"/>
    <w:rsid w:val="019A4744"/>
    <w:rsid w:val="01A69E47"/>
    <w:rsid w:val="01CFB91E"/>
    <w:rsid w:val="01D2354D"/>
    <w:rsid w:val="01D80BA8"/>
    <w:rsid w:val="01E1FFB1"/>
    <w:rsid w:val="01EF6C45"/>
    <w:rsid w:val="01FD4E2B"/>
    <w:rsid w:val="024BE473"/>
    <w:rsid w:val="026638F5"/>
    <w:rsid w:val="02AA46EE"/>
    <w:rsid w:val="02AE7E40"/>
    <w:rsid w:val="03107B08"/>
    <w:rsid w:val="0385F014"/>
    <w:rsid w:val="03B733A3"/>
    <w:rsid w:val="03C2A74A"/>
    <w:rsid w:val="03FAD57F"/>
    <w:rsid w:val="0411B8CC"/>
    <w:rsid w:val="041ED246"/>
    <w:rsid w:val="041EDA73"/>
    <w:rsid w:val="0449FA83"/>
    <w:rsid w:val="048B1498"/>
    <w:rsid w:val="04D7CF23"/>
    <w:rsid w:val="05775226"/>
    <w:rsid w:val="05AAF59B"/>
    <w:rsid w:val="05B04581"/>
    <w:rsid w:val="05B253C7"/>
    <w:rsid w:val="05C66FAE"/>
    <w:rsid w:val="05CE639F"/>
    <w:rsid w:val="05D54193"/>
    <w:rsid w:val="060A4A37"/>
    <w:rsid w:val="062059F4"/>
    <w:rsid w:val="063C8968"/>
    <w:rsid w:val="06809CC1"/>
    <w:rsid w:val="069E277B"/>
    <w:rsid w:val="06C46FCC"/>
    <w:rsid w:val="07287B78"/>
    <w:rsid w:val="072F4DC6"/>
    <w:rsid w:val="0735AD30"/>
    <w:rsid w:val="082310B9"/>
    <w:rsid w:val="08368DED"/>
    <w:rsid w:val="08826DA7"/>
    <w:rsid w:val="08932DA0"/>
    <w:rsid w:val="089FA7CC"/>
    <w:rsid w:val="08C0B2F9"/>
    <w:rsid w:val="08CC9E26"/>
    <w:rsid w:val="096AF1BF"/>
    <w:rsid w:val="09728D09"/>
    <w:rsid w:val="0972A1FB"/>
    <w:rsid w:val="09B0B1EE"/>
    <w:rsid w:val="09BE3D7E"/>
    <w:rsid w:val="09C1A2A6"/>
    <w:rsid w:val="09D90CB6"/>
    <w:rsid w:val="09F2441C"/>
    <w:rsid w:val="0A0CE383"/>
    <w:rsid w:val="0A48737F"/>
    <w:rsid w:val="0A6FAE7B"/>
    <w:rsid w:val="0A9D0191"/>
    <w:rsid w:val="0B02CBF2"/>
    <w:rsid w:val="0B125E07"/>
    <w:rsid w:val="0B5AB17B"/>
    <w:rsid w:val="0B71989E"/>
    <w:rsid w:val="0B8A671E"/>
    <w:rsid w:val="0B8A8A2F"/>
    <w:rsid w:val="0B9CB809"/>
    <w:rsid w:val="0BA8F4A2"/>
    <w:rsid w:val="0BED1E74"/>
    <w:rsid w:val="0C02C9B3"/>
    <w:rsid w:val="0C6A4273"/>
    <w:rsid w:val="0C6A5191"/>
    <w:rsid w:val="0C98C18B"/>
    <w:rsid w:val="0CB817D5"/>
    <w:rsid w:val="0CF681DC"/>
    <w:rsid w:val="0D1918D4"/>
    <w:rsid w:val="0D298AB4"/>
    <w:rsid w:val="0D461016"/>
    <w:rsid w:val="0D46CEBA"/>
    <w:rsid w:val="0D880920"/>
    <w:rsid w:val="0D94241C"/>
    <w:rsid w:val="0D99A77F"/>
    <w:rsid w:val="0DC2B781"/>
    <w:rsid w:val="0DF4E71B"/>
    <w:rsid w:val="0E277443"/>
    <w:rsid w:val="0E5F2A3F"/>
    <w:rsid w:val="0E92523D"/>
    <w:rsid w:val="0F48E4B1"/>
    <w:rsid w:val="0F88C9F6"/>
    <w:rsid w:val="0F9A8B29"/>
    <w:rsid w:val="0FA1FE00"/>
    <w:rsid w:val="0FE1689F"/>
    <w:rsid w:val="1025BC64"/>
    <w:rsid w:val="104F1C75"/>
    <w:rsid w:val="10723EBB"/>
    <w:rsid w:val="10E5C8CF"/>
    <w:rsid w:val="10F82BD5"/>
    <w:rsid w:val="11249A57"/>
    <w:rsid w:val="1127124D"/>
    <w:rsid w:val="114090F4"/>
    <w:rsid w:val="11F12093"/>
    <w:rsid w:val="12342BC3"/>
    <w:rsid w:val="125D4552"/>
    <w:rsid w:val="12834C70"/>
    <w:rsid w:val="12C455CD"/>
    <w:rsid w:val="12C8AF23"/>
    <w:rsid w:val="13CB9579"/>
    <w:rsid w:val="140365A0"/>
    <w:rsid w:val="142B483E"/>
    <w:rsid w:val="1447B9D2"/>
    <w:rsid w:val="14C15C85"/>
    <w:rsid w:val="151FECF5"/>
    <w:rsid w:val="1533A98D"/>
    <w:rsid w:val="153EC335"/>
    <w:rsid w:val="154FFE0C"/>
    <w:rsid w:val="1557E212"/>
    <w:rsid w:val="15C00C12"/>
    <w:rsid w:val="15C9AE65"/>
    <w:rsid w:val="15F80B7A"/>
    <w:rsid w:val="15F8A252"/>
    <w:rsid w:val="160E16FB"/>
    <w:rsid w:val="161955E2"/>
    <w:rsid w:val="161E7EF7"/>
    <w:rsid w:val="1642876E"/>
    <w:rsid w:val="1645F2AB"/>
    <w:rsid w:val="165BBB20"/>
    <w:rsid w:val="166ABFB5"/>
    <w:rsid w:val="167391FC"/>
    <w:rsid w:val="16A4D521"/>
    <w:rsid w:val="16D2A610"/>
    <w:rsid w:val="16EB33EC"/>
    <w:rsid w:val="17344398"/>
    <w:rsid w:val="175FC236"/>
    <w:rsid w:val="17B06A02"/>
    <w:rsid w:val="185DD853"/>
    <w:rsid w:val="189DDE63"/>
    <w:rsid w:val="18BA40AF"/>
    <w:rsid w:val="18C15265"/>
    <w:rsid w:val="190AD89A"/>
    <w:rsid w:val="1920F131"/>
    <w:rsid w:val="19343075"/>
    <w:rsid w:val="1951A2C2"/>
    <w:rsid w:val="195B0ABE"/>
    <w:rsid w:val="196CA91D"/>
    <w:rsid w:val="196FD469"/>
    <w:rsid w:val="1979A144"/>
    <w:rsid w:val="1985449D"/>
    <w:rsid w:val="19CADD2F"/>
    <w:rsid w:val="19FEBF5D"/>
    <w:rsid w:val="1A26BA47"/>
    <w:rsid w:val="1AD3CB6C"/>
    <w:rsid w:val="1B0296D0"/>
    <w:rsid w:val="1B0C69BB"/>
    <w:rsid w:val="1B0D0534"/>
    <w:rsid w:val="1B1C8A91"/>
    <w:rsid w:val="1B1F6A6B"/>
    <w:rsid w:val="1B8D0E39"/>
    <w:rsid w:val="1BAE04B9"/>
    <w:rsid w:val="1BD02793"/>
    <w:rsid w:val="1C221E13"/>
    <w:rsid w:val="1C2B7848"/>
    <w:rsid w:val="1C83DB25"/>
    <w:rsid w:val="1C873963"/>
    <w:rsid w:val="1CA4FBA0"/>
    <w:rsid w:val="1CAB7C7E"/>
    <w:rsid w:val="1CAE6C20"/>
    <w:rsid w:val="1D23D4CA"/>
    <w:rsid w:val="1D3954B6"/>
    <w:rsid w:val="1D47206D"/>
    <w:rsid w:val="1D7BF283"/>
    <w:rsid w:val="1DE7403C"/>
    <w:rsid w:val="1DFABD70"/>
    <w:rsid w:val="1EC62C07"/>
    <w:rsid w:val="1EC68BBA"/>
    <w:rsid w:val="1EC775F8"/>
    <w:rsid w:val="1ED5485E"/>
    <w:rsid w:val="1F135C39"/>
    <w:rsid w:val="1F4E4CB8"/>
    <w:rsid w:val="1F79989F"/>
    <w:rsid w:val="1FB6739F"/>
    <w:rsid w:val="1FCC36C5"/>
    <w:rsid w:val="1FEF1CF0"/>
    <w:rsid w:val="2029FB4D"/>
    <w:rsid w:val="20322820"/>
    <w:rsid w:val="20330B91"/>
    <w:rsid w:val="20379A2A"/>
    <w:rsid w:val="206DA803"/>
    <w:rsid w:val="2083806B"/>
    <w:rsid w:val="2095FBCB"/>
    <w:rsid w:val="20B9296F"/>
    <w:rsid w:val="212B2F33"/>
    <w:rsid w:val="213ABE21"/>
    <w:rsid w:val="2169B127"/>
    <w:rsid w:val="2173398D"/>
    <w:rsid w:val="21884138"/>
    <w:rsid w:val="21AC9CB6"/>
    <w:rsid w:val="21D9BF3D"/>
    <w:rsid w:val="221558B7"/>
    <w:rsid w:val="22169D9A"/>
    <w:rsid w:val="223B6AA4"/>
    <w:rsid w:val="228E3FD0"/>
    <w:rsid w:val="2292D5BD"/>
    <w:rsid w:val="22B13961"/>
    <w:rsid w:val="22B87025"/>
    <w:rsid w:val="23091BAA"/>
    <w:rsid w:val="23179500"/>
    <w:rsid w:val="235E412D"/>
    <w:rsid w:val="23796DE1"/>
    <w:rsid w:val="238DAC97"/>
    <w:rsid w:val="23AD7772"/>
    <w:rsid w:val="23CD9C8D"/>
    <w:rsid w:val="23DB6B81"/>
    <w:rsid w:val="23E164D0"/>
    <w:rsid w:val="23F967FB"/>
    <w:rsid w:val="2411B3A8"/>
    <w:rsid w:val="24172703"/>
    <w:rsid w:val="24240CC2"/>
    <w:rsid w:val="2429D135"/>
    <w:rsid w:val="244D09C2"/>
    <w:rsid w:val="247B6691"/>
    <w:rsid w:val="2491009A"/>
    <w:rsid w:val="24A3285B"/>
    <w:rsid w:val="24E9D413"/>
    <w:rsid w:val="250F3391"/>
    <w:rsid w:val="25199155"/>
    <w:rsid w:val="2533362E"/>
    <w:rsid w:val="2554E6FF"/>
    <w:rsid w:val="255CBABA"/>
    <w:rsid w:val="255DC1E7"/>
    <w:rsid w:val="25643284"/>
    <w:rsid w:val="2571FE62"/>
    <w:rsid w:val="2644A49D"/>
    <w:rsid w:val="2685A474"/>
    <w:rsid w:val="26DF812C"/>
    <w:rsid w:val="26F39DFB"/>
    <w:rsid w:val="275A4B02"/>
    <w:rsid w:val="27EE64DC"/>
    <w:rsid w:val="27F240B7"/>
    <w:rsid w:val="285A3B01"/>
    <w:rsid w:val="2879E464"/>
    <w:rsid w:val="288F6E5C"/>
    <w:rsid w:val="289A5A35"/>
    <w:rsid w:val="28A1EE95"/>
    <w:rsid w:val="290554AF"/>
    <w:rsid w:val="29F9B681"/>
    <w:rsid w:val="2A6F3868"/>
    <w:rsid w:val="2A961378"/>
    <w:rsid w:val="2AAC9AE7"/>
    <w:rsid w:val="2AC5647F"/>
    <w:rsid w:val="2B0F59FE"/>
    <w:rsid w:val="2B1C5195"/>
    <w:rsid w:val="2B363782"/>
    <w:rsid w:val="2B636584"/>
    <w:rsid w:val="2C668DF3"/>
    <w:rsid w:val="2C9DF86A"/>
    <w:rsid w:val="2CCC7165"/>
    <w:rsid w:val="2CE2E81E"/>
    <w:rsid w:val="2CF802A6"/>
    <w:rsid w:val="2D1D4AEF"/>
    <w:rsid w:val="2D2C2FA4"/>
    <w:rsid w:val="2DAA1748"/>
    <w:rsid w:val="2E3A690F"/>
    <w:rsid w:val="2E3DBCD6"/>
    <w:rsid w:val="2E4734E6"/>
    <w:rsid w:val="2E56D41E"/>
    <w:rsid w:val="2E70AEA8"/>
    <w:rsid w:val="2ECAA661"/>
    <w:rsid w:val="2ED635C0"/>
    <w:rsid w:val="2F0CB7A6"/>
    <w:rsid w:val="2F320368"/>
    <w:rsid w:val="2F7BA7F2"/>
    <w:rsid w:val="2FC9ECCC"/>
    <w:rsid w:val="2FD98D37"/>
    <w:rsid w:val="30604CE5"/>
    <w:rsid w:val="30D645ED"/>
    <w:rsid w:val="30E147C4"/>
    <w:rsid w:val="31343472"/>
    <w:rsid w:val="31779270"/>
    <w:rsid w:val="31788F5E"/>
    <w:rsid w:val="31963599"/>
    <w:rsid w:val="319CDD4D"/>
    <w:rsid w:val="31C2ED43"/>
    <w:rsid w:val="31CCA9CC"/>
    <w:rsid w:val="31DF612D"/>
    <w:rsid w:val="31E5F74E"/>
    <w:rsid w:val="31F795AD"/>
    <w:rsid w:val="31F9E310"/>
    <w:rsid w:val="323348E8"/>
    <w:rsid w:val="32336A07"/>
    <w:rsid w:val="32D98C57"/>
    <w:rsid w:val="32FCC9C6"/>
    <w:rsid w:val="332A4541"/>
    <w:rsid w:val="3337A285"/>
    <w:rsid w:val="3387596E"/>
    <w:rsid w:val="33965E18"/>
    <w:rsid w:val="33B2DF79"/>
    <w:rsid w:val="345312EA"/>
    <w:rsid w:val="347922E0"/>
    <w:rsid w:val="34989A27"/>
    <w:rsid w:val="34ACFE5A"/>
    <w:rsid w:val="34EC75FC"/>
    <w:rsid w:val="35123550"/>
    <w:rsid w:val="3513A87B"/>
    <w:rsid w:val="3541102E"/>
    <w:rsid w:val="35523951"/>
    <w:rsid w:val="35523951"/>
    <w:rsid w:val="35631D43"/>
    <w:rsid w:val="35DF3715"/>
    <w:rsid w:val="3606EB73"/>
    <w:rsid w:val="360E2237"/>
    <w:rsid w:val="36354842"/>
    <w:rsid w:val="3648CEBB"/>
    <w:rsid w:val="36704574"/>
    <w:rsid w:val="3677FC9A"/>
    <w:rsid w:val="36931EE4"/>
    <w:rsid w:val="36B870DF"/>
    <w:rsid w:val="36C6E349"/>
    <w:rsid w:val="36E35EA9"/>
    <w:rsid w:val="3707320F"/>
    <w:rsid w:val="37135088"/>
    <w:rsid w:val="377CE2FE"/>
    <w:rsid w:val="3813C38E"/>
    <w:rsid w:val="3849D612"/>
    <w:rsid w:val="38889F83"/>
    <w:rsid w:val="38A2AB8B"/>
    <w:rsid w:val="38F951C0"/>
    <w:rsid w:val="391F4AB3"/>
    <w:rsid w:val="396DFDF3"/>
    <w:rsid w:val="39B949B2"/>
    <w:rsid w:val="3A357656"/>
    <w:rsid w:val="3A57E0B7"/>
    <w:rsid w:val="3AF688E8"/>
    <w:rsid w:val="3AFA7093"/>
    <w:rsid w:val="3B2D9C71"/>
    <w:rsid w:val="3B303F1D"/>
    <w:rsid w:val="3B352CFA"/>
    <w:rsid w:val="3B56A58B"/>
    <w:rsid w:val="3BBA929B"/>
    <w:rsid w:val="3C180B6E"/>
    <w:rsid w:val="3C2BEC57"/>
    <w:rsid w:val="3C667C98"/>
    <w:rsid w:val="3C79F9CC"/>
    <w:rsid w:val="3C8EE693"/>
    <w:rsid w:val="3CA489C6"/>
    <w:rsid w:val="3CADA2A0"/>
    <w:rsid w:val="3D27AC39"/>
    <w:rsid w:val="3D466529"/>
    <w:rsid w:val="3D4E7BB5"/>
    <w:rsid w:val="3D5EB67D"/>
    <w:rsid w:val="3E156F4F"/>
    <w:rsid w:val="3E1C290C"/>
    <w:rsid w:val="3E405A27"/>
    <w:rsid w:val="3E539DDF"/>
    <w:rsid w:val="3E6AE98D"/>
    <w:rsid w:val="3EB91796"/>
    <w:rsid w:val="3EE94187"/>
    <w:rsid w:val="3F7077E3"/>
    <w:rsid w:val="3F75035F"/>
    <w:rsid w:val="40010D94"/>
    <w:rsid w:val="4065093C"/>
    <w:rsid w:val="4138168E"/>
    <w:rsid w:val="4138F01F"/>
    <w:rsid w:val="4150D4DE"/>
    <w:rsid w:val="4171ED14"/>
    <w:rsid w:val="41A1D748"/>
    <w:rsid w:val="422B38FC"/>
    <w:rsid w:val="429E22AD"/>
    <w:rsid w:val="42AF9148"/>
    <w:rsid w:val="42B20FBC"/>
    <w:rsid w:val="42C3B777"/>
    <w:rsid w:val="42CCE695"/>
    <w:rsid w:val="42F27133"/>
    <w:rsid w:val="438C88B9"/>
    <w:rsid w:val="43C85F02"/>
    <w:rsid w:val="442A24F3"/>
    <w:rsid w:val="44335B85"/>
    <w:rsid w:val="44647B93"/>
    <w:rsid w:val="4469A0F7"/>
    <w:rsid w:val="448EF237"/>
    <w:rsid w:val="449338EA"/>
    <w:rsid w:val="44E16E99"/>
    <w:rsid w:val="45020CC6"/>
    <w:rsid w:val="4535C39D"/>
    <w:rsid w:val="4552D17E"/>
    <w:rsid w:val="455D2681"/>
    <w:rsid w:val="455DB212"/>
    <w:rsid w:val="45631036"/>
    <w:rsid w:val="45B6D402"/>
    <w:rsid w:val="45F43CDB"/>
    <w:rsid w:val="46057158"/>
    <w:rsid w:val="461092F2"/>
    <w:rsid w:val="46783C9E"/>
    <w:rsid w:val="46828862"/>
    <w:rsid w:val="46FEE097"/>
    <w:rsid w:val="470C1B02"/>
    <w:rsid w:val="47149F05"/>
    <w:rsid w:val="471CFEF4"/>
    <w:rsid w:val="472F524D"/>
    <w:rsid w:val="47BBC90F"/>
    <w:rsid w:val="4846D17F"/>
    <w:rsid w:val="489FB3BE"/>
    <w:rsid w:val="48A15B76"/>
    <w:rsid w:val="48A33AEB"/>
    <w:rsid w:val="48AC33D0"/>
    <w:rsid w:val="48B8CF55"/>
    <w:rsid w:val="48D91520"/>
    <w:rsid w:val="48DAFF60"/>
    <w:rsid w:val="48DDB5A1"/>
    <w:rsid w:val="491E3A7C"/>
    <w:rsid w:val="4944FFA0"/>
    <w:rsid w:val="4953AEA9"/>
    <w:rsid w:val="49755721"/>
    <w:rsid w:val="497DC170"/>
    <w:rsid w:val="4A17FAD8"/>
    <w:rsid w:val="4A480431"/>
    <w:rsid w:val="4AA56868"/>
    <w:rsid w:val="4AB2FF4A"/>
    <w:rsid w:val="4AB8D041"/>
    <w:rsid w:val="4B2128D1"/>
    <w:rsid w:val="4B3FD689"/>
    <w:rsid w:val="4B64DD34"/>
    <w:rsid w:val="4BD251BA"/>
    <w:rsid w:val="4BDAF5B3"/>
    <w:rsid w:val="4BE3D450"/>
    <w:rsid w:val="4BF2F90C"/>
    <w:rsid w:val="4C06ADD6"/>
    <w:rsid w:val="4C06E947"/>
    <w:rsid w:val="4C468B6F"/>
    <w:rsid w:val="4CA2CC68"/>
    <w:rsid w:val="4CE50D6B"/>
    <w:rsid w:val="4D1683F9"/>
    <w:rsid w:val="4D7324E1"/>
    <w:rsid w:val="4DA0A35C"/>
    <w:rsid w:val="4DC0FA62"/>
    <w:rsid w:val="4DE1E6DE"/>
    <w:rsid w:val="4E31D066"/>
    <w:rsid w:val="4E48A997"/>
    <w:rsid w:val="4E5E235E"/>
    <w:rsid w:val="4E69FB09"/>
    <w:rsid w:val="4E907548"/>
    <w:rsid w:val="4E9A09ED"/>
    <w:rsid w:val="4EB37235"/>
    <w:rsid w:val="4EB521B0"/>
    <w:rsid w:val="4EDF2539"/>
    <w:rsid w:val="4F172CE7"/>
    <w:rsid w:val="4F303ACD"/>
    <w:rsid w:val="4F303ACD"/>
    <w:rsid w:val="4F39C7B4"/>
    <w:rsid w:val="4F3F96B8"/>
    <w:rsid w:val="4F64397F"/>
    <w:rsid w:val="4F83C327"/>
    <w:rsid w:val="4FE498A5"/>
    <w:rsid w:val="50459878"/>
    <w:rsid w:val="50B00C19"/>
    <w:rsid w:val="50B2FD48"/>
    <w:rsid w:val="50B745B5"/>
    <w:rsid w:val="50C3E13A"/>
    <w:rsid w:val="50CC0B2E"/>
    <w:rsid w:val="51F1DABB"/>
    <w:rsid w:val="52282150"/>
    <w:rsid w:val="52491233"/>
    <w:rsid w:val="524ECDA9"/>
    <w:rsid w:val="52531616"/>
    <w:rsid w:val="529E8B03"/>
    <w:rsid w:val="529EC54D"/>
    <w:rsid w:val="52C6BC51"/>
    <w:rsid w:val="52E083C5"/>
    <w:rsid w:val="52EB3FD6"/>
    <w:rsid w:val="536641B6"/>
    <w:rsid w:val="539F4E3E"/>
    <w:rsid w:val="53C4C3C5"/>
    <w:rsid w:val="53C67C7C"/>
    <w:rsid w:val="53DD639F"/>
    <w:rsid w:val="544F8F28"/>
    <w:rsid w:val="548BC541"/>
    <w:rsid w:val="549977B4"/>
    <w:rsid w:val="54C76F13"/>
    <w:rsid w:val="54CD16FC"/>
    <w:rsid w:val="54D6A92E"/>
    <w:rsid w:val="55797169"/>
    <w:rsid w:val="5580B2F5"/>
    <w:rsid w:val="559C87AE"/>
    <w:rsid w:val="559F7C51"/>
    <w:rsid w:val="55D8AB77"/>
    <w:rsid w:val="55EB6569"/>
    <w:rsid w:val="56354815"/>
    <w:rsid w:val="5650F27C"/>
    <w:rsid w:val="5683623B"/>
    <w:rsid w:val="568FF815"/>
    <w:rsid w:val="56E94765"/>
    <w:rsid w:val="56E98AB3"/>
    <w:rsid w:val="5705C4C5"/>
    <w:rsid w:val="5716A27D"/>
    <w:rsid w:val="571B26E0"/>
    <w:rsid w:val="57237BFE"/>
    <w:rsid w:val="57368888"/>
    <w:rsid w:val="57731A56"/>
    <w:rsid w:val="577BDE65"/>
    <w:rsid w:val="58189175"/>
    <w:rsid w:val="58B7E8B4"/>
    <w:rsid w:val="59CCF6DC"/>
    <w:rsid w:val="5A30D3B0"/>
    <w:rsid w:val="5A511C56"/>
    <w:rsid w:val="5A6B6CAA"/>
    <w:rsid w:val="5A9A4BDF"/>
    <w:rsid w:val="5A9D2F89"/>
    <w:rsid w:val="5AAA1295"/>
    <w:rsid w:val="5AAC003F"/>
    <w:rsid w:val="5AC28589"/>
    <w:rsid w:val="5B32B26E"/>
    <w:rsid w:val="5B455E16"/>
    <w:rsid w:val="5B552EF2"/>
    <w:rsid w:val="5B97A18C"/>
    <w:rsid w:val="5BE87584"/>
    <w:rsid w:val="5C01E5E2"/>
    <w:rsid w:val="5C06A0A7"/>
    <w:rsid w:val="5C09F9AB"/>
    <w:rsid w:val="5C0EBDD5"/>
    <w:rsid w:val="5C2CF4CD"/>
    <w:rsid w:val="5C50EFEF"/>
    <w:rsid w:val="5C682002"/>
    <w:rsid w:val="5C68D6C2"/>
    <w:rsid w:val="5C81A054"/>
    <w:rsid w:val="5CA5906C"/>
    <w:rsid w:val="5D31DC76"/>
    <w:rsid w:val="5D48CC04"/>
    <w:rsid w:val="5DAA8E36"/>
    <w:rsid w:val="5DB8416A"/>
    <w:rsid w:val="5DC11895"/>
    <w:rsid w:val="5DDFF737"/>
    <w:rsid w:val="5E0B0102"/>
    <w:rsid w:val="5E162625"/>
    <w:rsid w:val="5E16542F"/>
    <w:rsid w:val="5E537F69"/>
    <w:rsid w:val="5E68F494"/>
    <w:rsid w:val="5E7000DA"/>
    <w:rsid w:val="5E79B9E9"/>
    <w:rsid w:val="5E874BE1"/>
    <w:rsid w:val="5E93655A"/>
    <w:rsid w:val="5EC4E11D"/>
    <w:rsid w:val="5ECECB81"/>
    <w:rsid w:val="5ED962CA"/>
    <w:rsid w:val="5F201646"/>
    <w:rsid w:val="5F26F408"/>
    <w:rsid w:val="5F70DBB0"/>
    <w:rsid w:val="5F78F89C"/>
    <w:rsid w:val="5F944EA7"/>
    <w:rsid w:val="5FB13C91"/>
    <w:rsid w:val="5FFD7166"/>
    <w:rsid w:val="60166F14"/>
    <w:rsid w:val="602290C6"/>
    <w:rsid w:val="602F7A40"/>
    <w:rsid w:val="609A2A2D"/>
    <w:rsid w:val="60A96786"/>
    <w:rsid w:val="60C8D6F3"/>
    <w:rsid w:val="60D55705"/>
    <w:rsid w:val="60F01455"/>
    <w:rsid w:val="60F68CE9"/>
    <w:rsid w:val="6137BAEE"/>
    <w:rsid w:val="615363BF"/>
    <w:rsid w:val="61A3BBA8"/>
    <w:rsid w:val="61F4C7C7"/>
    <w:rsid w:val="632212E6"/>
    <w:rsid w:val="637144DE"/>
    <w:rsid w:val="63A38595"/>
    <w:rsid w:val="63DCA046"/>
    <w:rsid w:val="641608AC"/>
    <w:rsid w:val="6419CFBA"/>
    <w:rsid w:val="6449B660"/>
    <w:rsid w:val="645CA034"/>
    <w:rsid w:val="65022E4C"/>
    <w:rsid w:val="6503335B"/>
    <w:rsid w:val="650B4F42"/>
    <w:rsid w:val="653D689B"/>
    <w:rsid w:val="657750C8"/>
    <w:rsid w:val="657870A7"/>
    <w:rsid w:val="658EFC00"/>
    <w:rsid w:val="65BF5FD4"/>
    <w:rsid w:val="65D33A62"/>
    <w:rsid w:val="66166D98"/>
    <w:rsid w:val="6669F260"/>
    <w:rsid w:val="67381877"/>
    <w:rsid w:val="6757CB9E"/>
    <w:rsid w:val="67630238"/>
    <w:rsid w:val="67B61725"/>
    <w:rsid w:val="6845319D"/>
    <w:rsid w:val="686541D7"/>
    <w:rsid w:val="68F52E63"/>
    <w:rsid w:val="695DCB23"/>
    <w:rsid w:val="698B4308"/>
    <w:rsid w:val="69DB2C1A"/>
    <w:rsid w:val="6A094AB6"/>
    <w:rsid w:val="6A3CFEC0"/>
    <w:rsid w:val="6A5F9A13"/>
    <w:rsid w:val="6A89113E"/>
    <w:rsid w:val="6AA2399B"/>
    <w:rsid w:val="6AAA77A2"/>
    <w:rsid w:val="6AC9BC68"/>
    <w:rsid w:val="6AD94632"/>
    <w:rsid w:val="6B17DB24"/>
    <w:rsid w:val="6B18281F"/>
    <w:rsid w:val="6B3D6383"/>
    <w:rsid w:val="6B553C4B"/>
    <w:rsid w:val="6BBE919E"/>
    <w:rsid w:val="6C1809AC"/>
    <w:rsid w:val="6C24E19F"/>
    <w:rsid w:val="6C2CCF25"/>
    <w:rsid w:val="6C342DA3"/>
    <w:rsid w:val="6C4EFC79"/>
    <w:rsid w:val="6C528FEB"/>
    <w:rsid w:val="6C5B1AB4"/>
    <w:rsid w:val="6C76210F"/>
    <w:rsid w:val="6CC2DD7A"/>
    <w:rsid w:val="6CCB4ED7"/>
    <w:rsid w:val="6CEC1A17"/>
    <w:rsid w:val="6D51E46A"/>
    <w:rsid w:val="6D942927"/>
    <w:rsid w:val="6D94E5D6"/>
    <w:rsid w:val="6DC41160"/>
    <w:rsid w:val="6DD537EF"/>
    <w:rsid w:val="6DE64541"/>
    <w:rsid w:val="6DED6B26"/>
    <w:rsid w:val="6E06135B"/>
    <w:rsid w:val="6E3A06D1"/>
    <w:rsid w:val="6E66BEB9"/>
    <w:rsid w:val="6E6C2C80"/>
    <w:rsid w:val="6E750445"/>
    <w:rsid w:val="6E7CF1CB"/>
    <w:rsid w:val="6EB474F3"/>
    <w:rsid w:val="6EF63260"/>
    <w:rsid w:val="6F1D11B3"/>
    <w:rsid w:val="6F1F52ED"/>
    <w:rsid w:val="6F2F5BCE"/>
    <w:rsid w:val="6F407F31"/>
    <w:rsid w:val="6F5C8261"/>
    <w:rsid w:val="6F710850"/>
    <w:rsid w:val="6F7785D8"/>
    <w:rsid w:val="6FF7C1CB"/>
    <w:rsid w:val="7002874A"/>
    <w:rsid w:val="7011120F"/>
    <w:rsid w:val="7017A5A4"/>
    <w:rsid w:val="7018C22C"/>
    <w:rsid w:val="70504554"/>
    <w:rsid w:val="70994769"/>
    <w:rsid w:val="70A91A57"/>
    <w:rsid w:val="70BB234E"/>
    <w:rsid w:val="70F852C2"/>
    <w:rsid w:val="713B4567"/>
    <w:rsid w:val="716B1E42"/>
    <w:rsid w:val="719D9866"/>
    <w:rsid w:val="71B4928D"/>
    <w:rsid w:val="71EC7910"/>
    <w:rsid w:val="720F5488"/>
    <w:rsid w:val="7214C248"/>
    <w:rsid w:val="722EF1BC"/>
    <w:rsid w:val="7250F70C"/>
    <w:rsid w:val="72942323"/>
    <w:rsid w:val="72A55DFA"/>
    <w:rsid w:val="72D0F288"/>
    <w:rsid w:val="73023DB1"/>
    <w:rsid w:val="733BA012"/>
    <w:rsid w:val="7359E0D9"/>
    <w:rsid w:val="7366A08B"/>
    <w:rsid w:val="73CC8E0E"/>
    <w:rsid w:val="73FFBCC9"/>
    <w:rsid w:val="7413CF1D"/>
    <w:rsid w:val="74184925"/>
    <w:rsid w:val="742FF384"/>
    <w:rsid w:val="74861C25"/>
    <w:rsid w:val="74D6EE3F"/>
    <w:rsid w:val="74DA9082"/>
    <w:rsid w:val="74DBF497"/>
    <w:rsid w:val="75556BC9"/>
    <w:rsid w:val="75E614D2"/>
    <w:rsid w:val="764EAF6D"/>
    <w:rsid w:val="7677C4F8"/>
    <w:rsid w:val="768803B0"/>
    <w:rsid w:val="76C02FBE"/>
    <w:rsid w:val="76D090E9"/>
    <w:rsid w:val="77391DD1"/>
    <w:rsid w:val="77989FA6"/>
    <w:rsid w:val="77C52DCC"/>
    <w:rsid w:val="77EFDD34"/>
    <w:rsid w:val="7823D411"/>
    <w:rsid w:val="7827170D"/>
    <w:rsid w:val="7828D6D7"/>
    <w:rsid w:val="783053F0"/>
    <w:rsid w:val="78422EDC"/>
    <w:rsid w:val="78A33DA1"/>
    <w:rsid w:val="78AD7D56"/>
    <w:rsid w:val="78FCEAAD"/>
    <w:rsid w:val="792D5970"/>
    <w:rsid w:val="796EDE5C"/>
    <w:rsid w:val="798BAD95"/>
    <w:rsid w:val="79A11DF1"/>
    <w:rsid w:val="79B7B6EC"/>
    <w:rsid w:val="79DCE06C"/>
    <w:rsid w:val="79FA977D"/>
    <w:rsid w:val="7A045420"/>
    <w:rsid w:val="7A09ECF2"/>
    <w:rsid w:val="7A2243AA"/>
    <w:rsid w:val="7A4D7EF1"/>
    <w:rsid w:val="7A535D8C"/>
    <w:rsid w:val="7A98DA65"/>
    <w:rsid w:val="7A9F3508"/>
    <w:rsid w:val="7AA7228E"/>
    <w:rsid w:val="7AB85D65"/>
    <w:rsid w:val="7AF89AB5"/>
    <w:rsid w:val="7B18956C"/>
    <w:rsid w:val="7B277DF6"/>
    <w:rsid w:val="7B3CEE52"/>
    <w:rsid w:val="7B53874D"/>
    <w:rsid w:val="7B6BF583"/>
    <w:rsid w:val="7B713341"/>
    <w:rsid w:val="7B8559FE"/>
    <w:rsid w:val="7B93077D"/>
    <w:rsid w:val="7BE80895"/>
    <w:rsid w:val="7BEC9B1E"/>
    <w:rsid w:val="7C538D2E"/>
    <w:rsid w:val="7C7EB720"/>
    <w:rsid w:val="7CD8BEB3"/>
    <w:rsid w:val="7CE72D24"/>
    <w:rsid w:val="7CFC47FA"/>
    <w:rsid w:val="7D1BAC03"/>
    <w:rsid w:val="7D50CBA1"/>
    <w:rsid w:val="7D7969DF"/>
    <w:rsid w:val="7DDEC350"/>
    <w:rsid w:val="7E3078ED"/>
    <w:rsid w:val="7E4915AF"/>
    <w:rsid w:val="7E4C7220"/>
    <w:rsid w:val="7EAAE096"/>
    <w:rsid w:val="7EB60F27"/>
    <w:rsid w:val="7F0FDC26"/>
    <w:rsid w:val="7F2C3B46"/>
    <w:rsid w:val="7F3DD8F3"/>
    <w:rsid w:val="7F72A62B"/>
    <w:rsid w:val="7F7A2890"/>
    <w:rsid w:val="7FC93B2F"/>
    <w:rsid w:val="7FE0E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61F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E32A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EE32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8A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A68A7"/>
    <w:rPr>
      <w:rFonts w:ascii="Times New Roman" w:hAnsi="Times New Roman"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68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A68A7"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8A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68A7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59"/>
    <w:rsid w:val="00BE3F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B5F47"/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EB5F47"/>
    <w:rPr>
      <w:rFonts w:ascii="Times New Roman" w:hAnsi="Times New Roman" w:eastAsia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B5F4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77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293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7293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29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7293"/>
    <w:rPr>
      <w:rFonts w:ascii="Times New Roman" w:hAnsi="Times New Roman" w:eastAsia="Times New Roman" w:cs="Times New Roman"/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249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881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838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365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958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30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252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642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813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247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789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489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315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319">
          <w:marLeft w:val="10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74be92ec3214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D995-9F2A-934D-BE4C-8D6515321B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Quinnipiac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Reap, John Prof.</dc:creator>
  <lastModifiedBy>Chutjian, Kyle A.</lastModifiedBy>
  <revision>19</revision>
  <lastPrinted>2019-01-25T02:46:00.0000000Z</lastPrinted>
  <dcterms:created xsi:type="dcterms:W3CDTF">2019-01-25T02:46:00.0000000Z</dcterms:created>
  <dcterms:modified xsi:type="dcterms:W3CDTF">2023-02-17T00:27:56.9557294Z</dcterms:modified>
</coreProperties>
</file>